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tbl>
      <w:tblPr>
        <w:tblStyle w:val="toptable"/>
        <w:tblCellSpacing w:w="0" w:type="dxa"/>
        <w:tblCellMar>
          <w:top w:w="0" w:type="dxa"/>
          <w:left w:w="0" w:type="dxa"/>
          <w:bottom w:w="0" w:type="dxa"/>
          <w:right w:w="0" w:type="dxa"/>
        </w:tblCellMar>
        <w:tblLook w:val="05E0"/>
      </w:tblPr>
      <w:tblGrid>
        <w:gridCol w:w="12240"/>
      </w:tblGrid>
      <w:tr>
        <w:tblPrEx>
          <w:tblCellSpacing w:w="0" w:type="dxa"/>
          <w:tblCellMar>
            <w:top w:w="0" w:type="dxa"/>
            <w:left w:w="0" w:type="dxa"/>
            <w:bottom w:w="0" w:type="dxa"/>
            <w:right w:w="0" w:type="dxa"/>
          </w:tblCellMar>
          <w:tblLook w:val="05E0"/>
        </w:tblPrEx>
        <w:trPr>
          <w:tblCellSpacing w:w="0" w:type="dxa"/>
        </w:trPr>
        <w:tc>
          <w:tcPr>
            <w:tcW w:w="13640" w:type="dxa"/>
            <w:shd w:val="clear" w:color="auto" w:fill="404040"/>
            <w:tcMar>
              <w:top w:w="100" w:type="dxa"/>
              <w:left w:w="700" w:type="dxa"/>
              <w:bottom w:w="100" w:type="dxa"/>
              <w:right w:w="700" w:type="dxa"/>
            </w:tcMar>
            <w:vAlign w:val="top"/>
            <w:hideMark/>
          </w:tcPr>
          <w:p>
            <w:pPr>
              <w:pStyle w:val="documentskn-mld7name-secnametopdiv"/>
              <w:pBdr>
                <w:top w:val="none" w:sz="0" w:space="0" w:color="auto"/>
                <w:left w:val="none" w:sz="0" w:space="31" w:color="auto"/>
                <w:bottom w:val="none" w:sz="0" w:space="0" w:color="auto"/>
                <w:right w:val="none" w:sz="0" w:space="31" w:color="auto"/>
              </w:pBdr>
              <w:spacing w:before="0" w:after="0"/>
              <w:ind w:left="1400" w:right="1400"/>
              <w:jc w:val="center"/>
              <w:rPr>
                <w:rStyle w:val="documentskn-mld7top-sectionsectionname-secparagraph"/>
                <w:rFonts w:ascii="Times New Roman" w:eastAsia="Times New Roman" w:hAnsi="Times New Roman" w:cs="Times New Roman"/>
                <w:b w:val="0"/>
                <w:bCs w:val="0"/>
                <w:color w:val="404040"/>
                <w:sz w:val="14"/>
                <w:szCs w:val="14"/>
                <w:bdr w:val="none" w:sz="0" w:space="0" w:color="auto"/>
                <w:vertAlign w:val="baseline"/>
              </w:rPr>
            </w:pPr>
            <w:r>
              <w:rPr>
                <w:rStyle w:val="documentskn-mld7top-sectionsectionname-secparagraph"/>
                <w:rFonts w:ascii="Times New Roman" w:eastAsia="Times New Roman" w:hAnsi="Times New Roman" w:cs="Times New Roman"/>
                <w:b w:val="0"/>
                <w:bCs w:val="0"/>
                <w:color w:val="404040"/>
                <w:bdr w:val="none" w:sz="0" w:space="0" w:color="auto"/>
                <w:vertAlign w:val="baseline"/>
              </w:rPr>
              <w:t> </w:t>
            </w:r>
          </w:p>
          <w:p>
            <w:pPr>
              <w:pStyle w:val="documentskn-mld7monogram"/>
              <w:pBdr>
                <w:top w:val="none" w:sz="0" w:space="0" w:color="auto"/>
                <w:left w:val="none" w:sz="0" w:space="31" w:color="auto"/>
                <w:bottom w:val="none" w:sz="0" w:space="0" w:color="auto"/>
                <w:right w:val="none" w:sz="0" w:space="31" w:color="auto"/>
              </w:pBdr>
              <w:spacing w:before="0" w:after="0" w:line="240" w:lineRule="exact"/>
              <w:ind w:left="1400" w:right="1400"/>
              <w:rPr>
                <w:rStyle w:val="documentskn-mld7top-sectionsectionname-secparagraph"/>
                <w:rFonts w:ascii="Times New Roman" w:eastAsia="Times New Roman" w:hAnsi="Times New Roman" w:cs="Times New Roman"/>
                <w:b w:val="0"/>
                <w:bCs w:val="0"/>
                <w:color w:val="9F9F9F"/>
                <w:sz w:val="20"/>
                <w:szCs w:val="20"/>
                <w:bdr w:val="none" w:sz="0" w:space="0" w:color="auto"/>
                <w:vertAlign w:val="baseline"/>
              </w:rPr>
            </w:pPr>
            <w:r>
              <w:rPr>
                <w:rStyle w:val="span"/>
                <w:rFonts w:ascii="Times New Roman" w:eastAsia="Times New Roman" w:hAnsi="Times New Roman" w:cs="Times New Roman"/>
                <w:b w:val="0"/>
                <w:bCs w:val="0"/>
                <w:strike/>
                <w:position w:val="-2"/>
                <w:sz w:val="36"/>
                <w:szCs w:val="20"/>
              </w:rPr>
              <w:t>                 </w:t>
            </w:r>
            <w:r>
              <w:rPr>
                <w:rStyle w:val="documentskn-mld7top-sectionsectionname-secparagraph"/>
                <w:rFonts w:ascii="Times New Roman" w:eastAsia="Times New Roman" w:hAnsi="Times New Roman" w:cs="Times New Roman"/>
                <w:b w:val="0"/>
                <w:bCs w:val="0"/>
                <w:sz w:val="20"/>
                <w:szCs w:val="20"/>
                <w:bdr w:val="none" w:sz="0" w:space="0" w:color="auto"/>
                <w:vertAlign w:val="baseline"/>
              </w:rPr>
              <w:t xml:space="preserve"> </w:t>
            </w:r>
            <w:r>
              <w:rPr>
                <w:rStyle w:val="span"/>
                <w:rFonts w:ascii="Times New Roman" w:eastAsia="Times New Roman" w:hAnsi="Times New Roman" w:cs="Times New Roman"/>
                <w:b w:val="0"/>
                <w:bCs w:val="0"/>
                <w:sz w:val="20"/>
                <w:szCs w:val="20"/>
              </w:rPr>
              <w:t>  </w:t>
            </w:r>
            <w:r>
              <w:rPr>
                <w:rStyle w:val="documentskn-mld7top-sectionsectionname-secparagraph"/>
                <w:rFonts w:ascii="Times New Roman" w:eastAsia="Times New Roman" w:hAnsi="Times New Roman" w:cs="Times New Roman"/>
                <w:b w:val="0"/>
                <w:bCs w:val="0"/>
                <w:sz w:val="20"/>
                <w:szCs w:val="20"/>
                <w:bdr w:val="none" w:sz="0" w:space="0" w:color="auto"/>
                <w:vertAlign w:val="baseline"/>
              </w:rPr>
              <w:t xml:space="preserve"> </w:t>
            </w:r>
            <w:r>
              <w:rPr>
                <w:rStyle w:val="documentskn-mld7monogrammonotxt"/>
                <w:b/>
                <w:bCs/>
                <w:caps/>
                <w:sz w:val="20"/>
                <w:szCs w:val="20"/>
                <w:shd w:val="clear" w:color="auto" w:fill="auto"/>
              </w:rPr>
              <w:t>MS</w:t>
            </w:r>
            <w:r>
              <w:rPr>
                <w:rStyle w:val="documentskn-mld7top-sectionsectionname-secparagraph"/>
                <w:rFonts w:ascii="Times New Roman" w:eastAsia="Times New Roman" w:hAnsi="Times New Roman" w:cs="Times New Roman"/>
                <w:b w:val="0"/>
                <w:bCs w:val="0"/>
                <w:sz w:val="20"/>
                <w:szCs w:val="20"/>
                <w:bdr w:val="none" w:sz="0" w:space="0" w:color="auto"/>
                <w:vertAlign w:val="baseline"/>
              </w:rPr>
              <w:t xml:space="preserve"> </w:t>
            </w:r>
            <w:r>
              <w:rPr>
                <w:rStyle w:val="span"/>
                <w:rFonts w:ascii="Times New Roman" w:eastAsia="Times New Roman" w:hAnsi="Times New Roman" w:cs="Times New Roman"/>
                <w:b w:val="0"/>
                <w:bCs w:val="0"/>
                <w:sz w:val="20"/>
                <w:szCs w:val="20"/>
              </w:rPr>
              <w:t>  </w:t>
            </w:r>
            <w:r>
              <w:rPr>
                <w:rStyle w:val="documentskn-mld7top-sectionsectionname-secparagraph"/>
                <w:rFonts w:ascii="Times New Roman" w:eastAsia="Times New Roman" w:hAnsi="Times New Roman" w:cs="Times New Roman"/>
                <w:b w:val="0"/>
                <w:bCs w:val="0"/>
                <w:sz w:val="20"/>
                <w:szCs w:val="20"/>
                <w:bdr w:val="none" w:sz="0" w:space="0" w:color="auto"/>
                <w:vertAlign w:val="baseline"/>
              </w:rPr>
              <w:t xml:space="preserve"> </w:t>
            </w:r>
            <w:r>
              <w:rPr>
                <w:rStyle w:val="span"/>
                <w:rFonts w:ascii="Times New Roman" w:eastAsia="Times New Roman" w:hAnsi="Times New Roman" w:cs="Times New Roman"/>
                <w:b w:val="0"/>
                <w:bCs w:val="0"/>
                <w:strike/>
                <w:position w:val="-2"/>
                <w:sz w:val="36"/>
                <w:szCs w:val="20"/>
              </w:rPr>
              <w:t>                 </w:t>
            </w:r>
            <w:r>
              <w:rPr>
                <w:rStyle w:val="documentskn-mld7top-sectionsectionname-secparagraph"/>
                <w:rFonts w:ascii="Times New Roman" w:eastAsia="Times New Roman" w:hAnsi="Times New Roman" w:cs="Times New Roman"/>
                <w:b w:val="0"/>
                <w:bCs w:val="0"/>
                <w:sz w:val="20"/>
                <w:szCs w:val="20"/>
                <w:bdr w:val="none" w:sz="0" w:space="0" w:color="auto"/>
                <w:vertAlign w:val="baseline"/>
              </w:rPr>
              <w:t xml:space="preserve"> </w:t>
            </w:r>
          </w:p>
          <w:p>
            <w:pPr>
              <w:pStyle w:val="documentskn-mld7name"/>
              <w:pBdr>
                <w:top w:val="none" w:sz="0" w:space="15" w:color="auto"/>
                <w:left w:val="none" w:sz="0" w:space="31" w:color="auto"/>
                <w:bottom w:val="none" w:sz="0" w:space="0" w:color="auto"/>
                <w:right w:val="none" w:sz="0" w:space="31" w:color="auto"/>
              </w:pBdr>
              <w:spacing w:before="0" w:after="0"/>
              <w:ind w:left="1400" w:right="1400"/>
              <w:rPr>
                <w:rStyle w:val="documentskn-mld7top-sectionsectionname-secparagraph"/>
                <w:rFonts w:ascii="Playfair Display SC" w:eastAsia="Playfair Display SC" w:hAnsi="Playfair Display SC" w:cs="Playfair Display SC"/>
                <w:b/>
                <w:bCs/>
                <w:color w:val="FFFFFF"/>
                <w:spacing w:val="40"/>
                <w:sz w:val="40"/>
                <w:szCs w:val="40"/>
                <w:bdr w:val="none" w:sz="0" w:space="0" w:color="auto"/>
                <w:vertAlign w:val="baseline"/>
              </w:rPr>
            </w:pPr>
            <w:r>
              <w:rPr>
                <w:rStyle w:val="span"/>
                <w:b/>
                <w:bCs/>
              </w:rPr>
              <w:t>Martin</w:t>
            </w:r>
            <w:r>
              <w:rPr>
                <w:rStyle w:val="documentskn-mld7top-sectionsectionname-secparagraph"/>
                <w:b/>
                <w:bCs/>
                <w:bdr w:val="none" w:sz="0" w:space="0" w:color="auto"/>
                <w:vertAlign w:val="baseline"/>
              </w:rPr>
              <w:t xml:space="preserve"> </w:t>
            </w:r>
            <w:r>
              <w:rPr>
                <w:rStyle w:val="span"/>
                <w:b/>
                <w:bCs/>
              </w:rPr>
              <w:t>Sidorov</w:t>
            </w:r>
          </w:p>
          <w:p>
            <w:pPr>
              <w:pStyle w:val="documentskn-mld7name-secnamebottomdiv"/>
              <w:pBdr>
                <w:top w:val="none" w:sz="0" w:space="0" w:color="auto"/>
                <w:left w:val="none" w:sz="0" w:space="31" w:color="auto"/>
                <w:bottom w:val="none" w:sz="0" w:space="0" w:color="auto"/>
                <w:right w:val="none" w:sz="0" w:space="31" w:color="auto"/>
              </w:pBdr>
              <w:spacing w:before="0" w:after="0"/>
              <w:ind w:left="1400" w:right="1400"/>
              <w:jc w:val="center"/>
              <w:rPr>
                <w:rStyle w:val="documentskn-mld7top-sectionsectionname-secparagraph"/>
                <w:rFonts w:ascii="Times New Roman" w:eastAsia="Times New Roman" w:hAnsi="Times New Roman" w:cs="Times New Roman"/>
                <w:b w:val="0"/>
                <w:bCs w:val="0"/>
                <w:color w:val="404040"/>
                <w:sz w:val="20"/>
                <w:szCs w:val="20"/>
                <w:bdr w:val="none" w:sz="0" w:space="0" w:color="auto"/>
                <w:vertAlign w:val="baseline"/>
              </w:rPr>
            </w:pPr>
            <w:r>
              <w:rPr>
                <w:rStyle w:val="documentskn-mld7top-sectionsectionname-secparagraph"/>
                <w:rFonts w:ascii="Times New Roman" w:eastAsia="Times New Roman" w:hAnsi="Times New Roman" w:cs="Times New Roman"/>
                <w:b w:val="0"/>
                <w:bCs w:val="0"/>
                <w:color w:val="404040"/>
                <w:bdr w:val="none" w:sz="0" w:space="0" w:color="auto"/>
                <w:vertAlign w:val="baseline"/>
              </w:rPr>
              <w:t> </w:t>
            </w:r>
          </w:p>
        </w:tc>
      </w:tr>
      <w:tr>
        <w:tblPrEx>
          <w:tblCellSpacing w:w="0" w:type="dxa"/>
          <w:tblCellMar>
            <w:top w:w="0" w:type="dxa"/>
            <w:left w:w="0" w:type="dxa"/>
            <w:bottom w:w="0" w:type="dxa"/>
            <w:right w:w="0" w:type="dxa"/>
          </w:tblCellMar>
          <w:tblLook w:val="05E0"/>
        </w:tblPrEx>
        <w:trPr>
          <w:tblCellSpacing w:w="0" w:type="dxa"/>
        </w:trPr>
        <w:tc>
          <w:tcPr>
            <w:tcW w:w="13640" w:type="dxa"/>
            <w:tcBorders>
              <w:top w:val="single" w:sz="8" w:space="0" w:color="404040"/>
              <w:bottom w:val="single" w:sz="8" w:space="0" w:color="404040"/>
            </w:tcBorders>
            <w:shd w:val="clear" w:color="auto" w:fill="2C806E"/>
            <w:tcMar>
              <w:top w:w="20" w:type="dxa"/>
              <w:left w:w="700" w:type="dxa"/>
              <w:bottom w:w="100" w:type="dxa"/>
              <w:right w:w="700" w:type="dxa"/>
            </w:tcMar>
            <w:vAlign w:val="top"/>
            <w:hideMark/>
          </w:tcPr>
          <w:p>
            <w:pPr>
              <w:pBdr>
                <w:top w:val="none" w:sz="0" w:space="0" w:color="auto"/>
                <w:left w:val="none" w:sz="0" w:space="0" w:color="auto"/>
                <w:bottom w:val="none" w:sz="0" w:space="0" w:color="auto"/>
                <w:right w:val="none" w:sz="0" w:space="0" w:color="auto"/>
              </w:pBdr>
              <w:spacing w:after="0" w:line="340" w:lineRule="atLeast"/>
              <w:ind w:left="700" w:right="700"/>
              <w:jc w:val="center"/>
              <w:textAlignment w:val="auto"/>
              <w:rPr>
                <w:rStyle w:val="span"/>
                <w:rFonts w:ascii="Source Sans Pro" w:eastAsia="Source Sans Pro" w:hAnsi="Source Sans Pro" w:cs="Source Sans Pro"/>
                <w:b/>
                <w:bCs/>
                <w:color w:val="FFFFFF"/>
                <w:sz w:val="20"/>
                <w:szCs w:val="20"/>
              </w:rPr>
            </w:pPr>
            <w:r>
              <w:rPr>
                <w:rStyle w:val="span"/>
                <w:rFonts w:ascii="Source Sans Pro" w:eastAsia="Source Sans Pro" w:hAnsi="Source Sans Pro" w:cs="Source Sans Pro"/>
                <w:b/>
                <w:bCs/>
                <w:color w:val="FFFFFF"/>
                <w:sz w:val="20"/>
                <w:szCs w:val="20"/>
              </w:rPr>
              <w:t>Tallinn</w:t>
            </w:r>
            <w:r>
              <w:rPr>
                <w:rStyle w:val="documentskn-mld7addresslinth-child1"/>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documentskn-mld7addressli"/>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+37256455348</w:t>
            </w:r>
            <w:r>
              <w:rPr>
                <w:rStyle w:val="documentskn-mld7addressli"/>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documentskn-mld7addressli"/>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martin.sidorov27@gmail.com</w:t>
            </w:r>
            <w:r>
              <w:rPr>
                <w:rStyle w:val="documentskn-mld7addressli"/>
                <w:rFonts w:ascii="Source Sans Pro" w:eastAsia="Source Sans Pro" w:hAnsi="Source Sans Pro" w:cs="Source Sans Pro"/>
                <w:b/>
                <w:bCs/>
                <w:color w:val="FFFFFF"/>
                <w:sz w:val="20"/>
                <w:szCs w:val="20"/>
              </w:rPr>
              <w:t xml:space="preserve"> </w:t>
            </w:r>
            <w:r>
              <w:rPr>
                <w:rStyle w:val="documentskn-mld7addresslinth-last-child1"/>
                <w:rFonts w:ascii="Source Sans Pro" w:eastAsia="Source Sans Pro" w:hAnsi="Source Sans Pro" w:cs="Source Sans Pro"/>
                <w:b/>
                <w:bCs/>
                <w:color w:val="FFFFFF"/>
                <w:sz w:val="20"/>
                <w:szCs w:val="20"/>
              </w:rPr>
              <w:t xml:space="preserve">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 </w:t>
            </w:r>
            <w:r>
              <w:rPr>
                <w:rStyle w:val="documentskn-mld7addresslinth-last-child1"/>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WWW</w:t>
            </w:r>
            <w:r>
              <w:rPr>
                <w:rStyle w:val="span"/>
                <w:rFonts w:ascii="Source Sans Pro" w:eastAsia="Source Sans Pro" w:hAnsi="Source Sans Pro" w:cs="Source Sans Pro"/>
                <w:b/>
                <w:bCs/>
                <w:color w:val="FFFFFF"/>
                <w:sz w:val="20"/>
                <w:szCs w:val="20"/>
              </w:rPr>
              <w:t>:</w:t>
            </w:r>
            <w:r>
              <w:rPr>
                <w:rStyle w:val="span"/>
                <w:rFonts w:ascii="Source Sans Pro" w:eastAsia="Source Sans Pro" w:hAnsi="Source Sans Pro" w:cs="Source Sans Pro"/>
                <w:b/>
                <w:bCs/>
                <w:color w:val="FFFFFF"/>
                <w:sz w:val="20"/>
                <w:szCs w:val="20"/>
              </w:rPr>
              <w:t> </w:t>
            </w:r>
            <w:r>
              <w:rPr>
                <w:rStyle w:val="span"/>
                <w:rFonts w:ascii="Source Sans Pro" w:eastAsia="Source Sans Pro" w:hAnsi="Source Sans Pro" w:cs="Source Sans Pro"/>
                <w:b/>
                <w:bCs/>
                <w:color w:val="FFFFFF"/>
                <w:sz w:val="20"/>
                <w:szCs w:val="20"/>
              </w:rPr>
              <w:t>https://martinsidorov.com</w:t>
            </w:r>
            <w:r>
              <w:rPr>
                <w:rStyle w:val="documentskn-mld7addresslinth-last-child1"/>
                <w:rFonts w:ascii="Source Sans Pro" w:eastAsia="Source Sans Pro" w:hAnsi="Source Sans Pro" w:cs="Source Sans Pro"/>
                <w:b/>
                <w:bCs/>
                <w:color w:val="FFFFFF"/>
                <w:sz w:val="20"/>
                <w:szCs w:val="20"/>
              </w:rPr>
              <w:t> </w:t>
            </w:r>
          </w:p>
        </w:tc>
      </w:tr>
    </w:tbl>
    <w:p>
      <w:pPr>
        <w:rPr>
          <w:vanish/>
        </w:rPr>
      </w:pPr>
    </w:p>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sectPr>
          <w:headerReference w:type="default" r:id="rId4"/>
          <w:footerReference w:type="default" r:id="rId5"/>
          <w:pgSz w:w="12240" w:h="15840"/>
          <w:pgMar w:top="0" w:right="0" w:bottom="600" w:left="0" w:header="0" w:footer="0"/>
          <w:cols w:space="720"/>
        </w:sectPr>
      </w:pPr>
      <w:r>
        <w:rPr>
          <w:color w:val="FFFFFF"/>
          <w:sz w:val="2"/>
        </w:rPr>
        <w:t>.</w:t>
      </w:r>
    </w:p>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p>
    <w:tbl>
      <w:tblPr>
        <w:tblStyle w:val="documentskn-mld7parent-container"/>
        <w:tblW w:w="0" w:type="auto"/>
        <w:tblCellSpacing w:w="0" w:type="dxa"/>
        <w:tblLayout w:type="fixed"/>
        <w:tblCellMar>
          <w:top w:w="0" w:type="dxa"/>
          <w:left w:w="0" w:type="dxa"/>
          <w:bottom w:w="0" w:type="dxa"/>
          <w:right w:w="0" w:type="dxa"/>
        </w:tblCellMar>
        <w:tblLook w:val="05E0"/>
      </w:tblPr>
      <w:tblGrid>
        <w:gridCol w:w="700"/>
        <w:gridCol w:w="6930"/>
        <w:gridCol w:w="410"/>
        <w:gridCol w:w="400"/>
        <w:gridCol w:w="3100"/>
        <w:gridCol w:w="7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700" w:type="dxa"/>
            <w:noWrap w:val="0"/>
            <w:tcMar>
              <w:top w:w="0" w:type="dxa"/>
              <w:left w:w="0" w:type="dxa"/>
              <w:bottom w:w="0" w:type="dxa"/>
              <w:right w:w="0" w:type="dxa"/>
            </w:tcMar>
            <w:vAlign w:val="top"/>
            <w:hideMark/>
          </w:tcPr>
          <w:p>
            <w:pPr>
              <w:pStyle w:val="documentparent-containersidecellParagraph"/>
              <w:pBdr>
                <w:top w:val="none" w:sz="0" w:space="0" w:color="auto"/>
                <w:left w:val="none" w:sz="0" w:space="0" w:color="auto"/>
                <w:bottom w:val="none" w:sz="0" w:space="0" w:color="auto"/>
                <w:right w:val="none" w:sz="0" w:space="0" w:color="auto"/>
              </w:pBdr>
              <w:ind w:left="0" w:right="0"/>
              <w:textAlignment w:val="auto"/>
              <w:rPr>
                <w:rStyle w:val="documentparent-containersidecell"/>
                <w:rFonts w:ascii="Times New Roman" w:eastAsia="Times New Roman" w:hAnsi="Times New Roman" w:cs="Times New Roman"/>
                <w:b w:val="0"/>
                <w:bCs w:val="0"/>
                <w:color w:val="404040"/>
                <w:sz w:val="20"/>
                <w:szCs w:val="20"/>
                <w:bdr w:val="none" w:sz="0" w:space="0" w:color="auto"/>
                <w:vertAlign w:val="baseline"/>
              </w:rPr>
            </w:pPr>
          </w:p>
        </w:tc>
        <w:tc>
          <w:tcPr>
            <w:tcW w:w="6930" w:type="dxa"/>
            <w:noWrap w:val="0"/>
            <w:tcMar>
              <w:top w:w="0" w:type="dxa"/>
              <w:left w:w="0" w:type="dxa"/>
              <w:bottom w:w="160" w:type="dxa"/>
              <w:right w:w="0" w:type="dxa"/>
            </w:tcMar>
            <w:vAlign w:val="top"/>
            <w:hideMark/>
          </w:tcPr>
          <w:p>
            <w:pPr>
              <w:pStyle w:val="documentskn-mld7parent-containersectionnth-child1scspdiv"/>
              <w:pBdr>
                <w:top w:val="none" w:sz="0" w:space="0" w:color="auto"/>
                <w:left w:val="none" w:sz="0" w:space="0" w:color="auto"/>
                <w:bottom w:val="none" w:sz="0" w:space="0" w:color="auto"/>
                <w:right w:val="none" w:sz="0" w:space="0" w:color="auto"/>
              </w:pBdr>
              <w:spacing w:before="0" w:after="0"/>
              <w:ind w:left="0" w:right="0"/>
              <w:rPr>
                <w:rStyle w:val="documentskn-mld7left-box"/>
                <w:rFonts w:ascii="Times New Roman" w:eastAsia="Times New Roman" w:hAnsi="Times New Roman" w:cs="Times New Roman"/>
                <w:b w:val="0"/>
                <w:bCs w:val="0"/>
                <w:color w:val="404040"/>
                <w:sz w:val="14"/>
                <w:szCs w:val="14"/>
                <w:bdr w:val="none" w:sz="0" w:space="0" w:color="auto"/>
                <w:vertAlign w:val="baseline"/>
              </w:rPr>
            </w:pPr>
            <w:r>
              <w:rPr>
                <w:rStyle w:val="documentskn-mld7left-box"/>
                <w:rFonts w:ascii="Times New Roman" w:eastAsia="Times New Roman" w:hAnsi="Times New Roman" w:cs="Times New Roman"/>
                <w:b w:val="0"/>
                <w:bCs w:val="0"/>
                <w:color w:val="404040"/>
                <w:sz w:val="14"/>
                <w:szCs w:val="14"/>
                <w:bdr w:val="none" w:sz="0" w:space="0" w:color="auto"/>
                <w:vertAlign w:val="baseline"/>
              </w:rPr>
              <w:t> </w:t>
            </w:r>
          </w:p>
          <w:p>
            <w:pPr>
              <w:pStyle w:val="documentskn-mld7sectiontitle"/>
              <w:pBdr>
                <w:top w:val="none" w:sz="0" w:space="0" w:color="auto"/>
                <w:left w:val="none" w:sz="0" w:space="0" w:color="auto"/>
                <w:bottom w:val="none" w:sz="0" w:space="0" w:color="auto"/>
                <w:right w:val="none" w:sz="0" w:space="0" w:color="auto"/>
              </w:pBdr>
              <w:spacing w:before="0" w:after="0"/>
              <w:ind w:left="0" w:right="0"/>
              <w:rPr>
                <w:rStyle w:val="documentskn-mld7left-box"/>
                <w:rFonts w:ascii="Playfair Display SC" w:eastAsia="Playfair Display SC" w:hAnsi="Playfair Display SC" w:cs="Playfair Display SC"/>
                <w:b/>
                <w:bCs/>
                <w:color w:val="404040"/>
                <w:spacing w:val="10"/>
                <w:sz w:val="28"/>
                <w:szCs w:val="28"/>
                <w:bdr w:val="none" w:sz="0" w:space="0" w:color="auto"/>
                <w:vertAlign w:val="baseline"/>
              </w:rPr>
            </w:pPr>
            <w:r>
              <w:rPr>
                <w:rStyle w:val="documentskn-mld7left-box"/>
                <w:b/>
                <w:bCs/>
                <w:bdr w:val="none" w:sz="0" w:space="0" w:color="auto"/>
                <w:vertAlign w:val="baseline"/>
              </w:rPr>
              <w:t>Summary</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p>
          <w:p>
            <w:pPr>
              <w:pStyle w:val="p"/>
              <w:pBdr>
                <w:top w:val="none" w:sz="0" w:space="0" w:color="auto"/>
                <w:left w:val="none" w:sz="0" w:space="0" w:color="auto"/>
                <w:bottom w:val="none" w:sz="0" w:space="0" w:color="auto"/>
                <w:right w:val="none" w:sz="0" w:space="0" w:color="auto"/>
              </w:pBdr>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left-box"/>
                <w:rFonts w:ascii="Times New Roman" w:eastAsia="Times New Roman" w:hAnsi="Times New Roman" w:cs="Times New Roman"/>
                <w:b w:val="0"/>
                <w:bCs w:val="0"/>
                <w:color w:val="404040"/>
                <w:sz w:val="20"/>
                <w:szCs w:val="20"/>
                <w:bdr w:val="none" w:sz="0" w:space="0" w:color="auto"/>
                <w:vertAlign w:val="baseline"/>
              </w:rPr>
              <w:t xml:space="preserve">Experienced backend </w:t>
            </w:r>
            <w:r>
              <w:rPr>
                <w:rStyle w:val="strong"/>
                <w:rFonts w:ascii="Times New Roman" w:eastAsia="Times New Roman" w:hAnsi="Times New Roman" w:cs="Times New Roman"/>
                <w:b/>
                <w:bCs/>
                <w:color w:val="404040"/>
                <w:sz w:val="20"/>
                <w:szCs w:val="20"/>
              </w:rPr>
              <w:t>software engineer</w:t>
            </w:r>
            <w:r>
              <w:rPr>
                <w:rStyle w:val="documentskn-mld7left-box"/>
                <w:rFonts w:ascii="Times New Roman" w:eastAsia="Times New Roman" w:hAnsi="Times New Roman" w:cs="Times New Roman"/>
                <w:b w:val="0"/>
                <w:bCs w:val="0"/>
                <w:color w:val="404040"/>
                <w:sz w:val="20"/>
                <w:szCs w:val="20"/>
                <w:bdr w:val="none" w:sz="0" w:space="0" w:color="auto"/>
                <w:vertAlign w:val="baseline"/>
              </w:rPr>
              <w:t xml:space="preserve"> proficient in Golang, microservices architecture, RPC, and AWS services. Skilled in developing applications with AWS services like SQS, SNS, and S3. Strong foundation in frontend technologies including HTML, CSS, and JavaScript. Proven track record of driving projects from concept to completion in collaborative environments.</w:t>
            </w:r>
          </w:p>
          <w:p>
            <w:pPr>
              <w:pStyle w:val="documentskn-mld7parent-containersectionscspdiv"/>
              <w:pBdr>
                <w:top w:val="none" w:sz="0" w:space="0" w:color="auto"/>
                <w:left w:val="none" w:sz="0" w:space="0" w:color="auto"/>
                <w:bottom w:val="none" w:sz="0" w:space="0" w:color="auto"/>
                <w:right w:val="none" w:sz="0" w:space="0" w:color="auto"/>
              </w:pBdr>
              <w:spacing w:before="0" w:after="0"/>
              <w:ind w:left="0" w:right="0"/>
              <w:rPr>
                <w:rStyle w:val="documentskn-mld7left-box"/>
                <w:rFonts w:ascii="Times New Roman" w:eastAsia="Times New Roman" w:hAnsi="Times New Roman" w:cs="Times New Roman"/>
                <w:b w:val="0"/>
                <w:bCs w:val="0"/>
                <w:color w:val="404040"/>
                <w:sz w:val="14"/>
                <w:szCs w:val="14"/>
                <w:bdr w:val="none" w:sz="0" w:space="0" w:color="auto"/>
                <w:vertAlign w:val="baseline"/>
              </w:rPr>
            </w:pPr>
            <w:r>
              <w:rPr>
                <w:rStyle w:val="documentskn-mld7left-box"/>
                <w:rFonts w:ascii="Times New Roman" w:eastAsia="Times New Roman" w:hAnsi="Times New Roman" w:cs="Times New Roman"/>
                <w:b w:val="0"/>
                <w:bCs w:val="0"/>
                <w:color w:val="404040"/>
                <w:bdr w:val="none" w:sz="0" w:space="0" w:color="auto"/>
                <w:vertAlign w:val="baseline"/>
              </w:rPr>
              <w:t> </w:t>
            </w:r>
          </w:p>
          <w:p>
            <w:pPr>
              <w:pStyle w:val="documentskn-mld7sectiontitle"/>
              <w:pBdr>
                <w:top w:val="none" w:sz="0" w:space="0" w:color="auto"/>
                <w:left w:val="none" w:sz="0" w:space="0" w:color="auto"/>
                <w:bottom w:val="none" w:sz="0" w:space="0" w:color="auto"/>
                <w:right w:val="none" w:sz="0" w:space="0" w:color="auto"/>
              </w:pBdr>
              <w:spacing w:before="0" w:after="0"/>
              <w:ind w:left="0" w:right="0"/>
              <w:rPr>
                <w:rStyle w:val="documentskn-mld7left-box"/>
                <w:rFonts w:ascii="Playfair Display SC" w:eastAsia="Playfair Display SC" w:hAnsi="Playfair Display SC" w:cs="Playfair Display SC"/>
                <w:b/>
                <w:bCs/>
                <w:color w:val="404040"/>
                <w:spacing w:val="10"/>
                <w:sz w:val="28"/>
                <w:szCs w:val="28"/>
                <w:bdr w:val="none" w:sz="0" w:space="0" w:color="auto"/>
                <w:vertAlign w:val="baseline"/>
              </w:rPr>
            </w:pPr>
            <w:r>
              <w:rPr>
                <w:rStyle w:val="documentskn-mld7left-box"/>
                <w:b/>
                <w:bCs/>
                <w:bdr w:val="none" w:sz="0" w:space="0" w:color="auto"/>
                <w:vertAlign w:val="baseline"/>
              </w:rPr>
              <w:t>Experience</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p>
          <w:p>
            <w:pPr>
              <w:pStyle w:val="documentskn-mld7paragraphfirstparagraphpspcdiv"/>
              <w:pBdr>
                <w:top w:val="none" w:sz="0" w:space="0" w:color="auto"/>
                <w:left w:val="none" w:sz="0" w:space="0" w:color="auto"/>
                <w:bottom w:val="none" w:sz="0" w:space="0" w:color="auto"/>
                <w:right w:val="none" w:sz="0" w:space="0" w:color="auto"/>
              </w:pBdr>
              <w:spacing w:before="0" w:after="0" w:line="300" w:lineRule="atLeast"/>
              <w:ind w:left="0" w:right="0"/>
              <w:rPr>
                <w:rStyle w:val="documentskn-mld7left-box"/>
                <w:rFonts w:ascii="Times New Roman" w:eastAsia="Times New Roman" w:hAnsi="Times New Roman" w:cs="Times New Roman"/>
                <w:b w:val="0"/>
                <w:bCs w:val="0"/>
                <w:vanish/>
                <w:color w:val="404040"/>
                <w:sz w:val="2"/>
                <w:szCs w:val="2"/>
                <w:bdr w:val="none" w:sz="0" w:space="0" w:color="auto"/>
                <w:vertAlign w:val="baseline"/>
              </w:rPr>
            </w:pPr>
            <w:r>
              <w:rPr>
                <w:rStyle w:val="documentskn-mld7left-box"/>
                <w:rFonts w:ascii="Times New Roman" w:eastAsia="Times New Roman" w:hAnsi="Times New Roman" w:cs="Times New Roman"/>
                <w:b w:val="0"/>
                <w:bCs w:val="0"/>
                <w:vanish/>
                <w:color w:val="404040"/>
                <w:sz w:val="2"/>
                <w:szCs w:val="2"/>
                <w:bdr w:val="none" w:sz="0" w:space="0" w:color="auto"/>
                <w:vertAlign w:val="baseline"/>
              </w:rPr>
              <w:t> </w:t>
            </w:r>
          </w:p>
          <w:p>
            <w:pPr>
              <w:pStyle w:val="documentskn-mld7disp-blk"/>
              <w:pBdr>
                <w:bottom w:val="none" w:sz="0" w:space="3" w:color="auto"/>
              </w:pBdr>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caps w:val="0"/>
                <w:color w:val="404040"/>
                <w:sz w:val="20"/>
                <w:szCs w:val="20"/>
              </w:rPr>
              <w:t>Software Engineer</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04/2022</w:t>
            </w:r>
            <w:r>
              <w:rPr>
                <w:rStyle w:val="span"/>
                <w:rFonts w:ascii="Times New Roman" w:eastAsia="Times New Roman" w:hAnsi="Times New Roman" w:cs="Times New Roman"/>
                <w:b w:val="0"/>
                <w:bCs w:val="0"/>
                <w:color w:val="404040"/>
                <w:sz w:val="20"/>
                <w:szCs w:val="20"/>
              </w:rPr>
              <w:t xml:space="preserve"> - </w:t>
            </w:r>
            <w:r>
              <w:rPr>
                <w:rStyle w:val="span"/>
                <w:rFonts w:ascii="Times New Roman" w:eastAsia="Times New Roman" w:hAnsi="Times New Roman" w:cs="Times New Roman"/>
                <w:b w:val="0"/>
                <w:bCs w:val="0"/>
                <w:color w:val="404040"/>
                <w:sz w:val="20"/>
                <w:szCs w:val="20"/>
              </w:rPr>
              <w:t>Current</w:t>
            </w:r>
            <w:r>
              <w:rPr>
                <w:rStyle w:val="span"/>
                <w:rFonts w:ascii="Times New Roman" w:eastAsia="Times New Roman" w:hAnsi="Times New Roman" w:cs="Times New Roman"/>
                <w:b w:val="0"/>
                <w:bCs w:val="0"/>
                <w:color w:val="404040"/>
                <w:sz w:val="20"/>
                <w:szCs w:val="20"/>
              </w:rPr>
              <w:t xml:space="preserve"> </w:t>
            </w:r>
          </w:p>
          <w:p>
            <w:pPr>
              <w:pStyle w:val="documentskn-mld7disp-blk"/>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i/>
                <w:iCs/>
                <w:caps w:val="0"/>
                <w:color w:val="404040"/>
                <w:sz w:val="20"/>
                <w:szCs w:val="20"/>
              </w:rPr>
              <w:t>Wallester AS</w:t>
            </w:r>
            <w:r>
              <w:rPr>
                <w:rStyle w:val="span"/>
                <w:rFonts w:ascii="Times New Roman" w:eastAsia="Times New Roman" w:hAnsi="Times New Roman" w:cs="Times New Roman"/>
                <w:b w:val="0"/>
                <w:bCs w:val="0"/>
                <w:color w:val="404040"/>
                <w:sz w:val="20"/>
                <w:szCs w:val="20"/>
              </w:rPr>
              <w:t xml:space="preserve"> - </w:t>
            </w:r>
            <w:r>
              <w:rPr>
                <w:rStyle w:val="span"/>
                <w:rFonts w:ascii="Times New Roman" w:eastAsia="Times New Roman" w:hAnsi="Times New Roman" w:cs="Times New Roman"/>
                <w:b w:val="0"/>
                <w:bCs w:val="0"/>
                <w:color w:val="404040"/>
                <w:sz w:val="20"/>
                <w:szCs w:val="20"/>
              </w:rPr>
              <w:t>Tallinn</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Harjumaa</w:t>
            </w:r>
          </w:p>
          <w:p>
            <w:pPr>
              <w:pStyle w:val="documentskn-mld7ulli"/>
              <w:numPr>
                <w:ilvl w:val="0"/>
                <w:numId w:val="1"/>
              </w:numPr>
              <w:spacing w:before="100"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Enhanced system functionality by implementing Redis features for SMS provider change.</w:t>
            </w:r>
          </w:p>
          <w:p>
            <w:pPr>
              <w:pStyle w:val="documentskn-mld7ulli"/>
              <w:numPr>
                <w:ilvl w:val="0"/>
                <w:numId w:val="1"/>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Managed tasks independently, improving code quality and implementing comprehensive tests.</w:t>
            </w:r>
          </w:p>
          <w:p>
            <w:pPr>
              <w:pStyle w:val="documentskn-mld7ulli"/>
              <w:numPr>
                <w:ilvl w:val="0"/>
                <w:numId w:val="1"/>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Collaborated with QA and teammates to investigate and resolve issues efficiently.</w:t>
            </w:r>
          </w:p>
          <w:p>
            <w:pPr>
              <w:pStyle w:val="documentskn-mld7ulli"/>
              <w:numPr>
                <w:ilvl w:val="0"/>
                <w:numId w:val="1"/>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Developed and implemented pricing plans feature for business product, resulting in increased revenue.</w:t>
            </w:r>
          </w:p>
          <w:p>
            <w:pPr>
              <w:pStyle w:val="documentskn-mld7ulli"/>
              <w:numPr>
                <w:ilvl w:val="0"/>
                <w:numId w:val="1"/>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Facilitated seamless transfer and modification of CRM endpoints to another API for admin team usage.</w:t>
            </w:r>
          </w:p>
          <w:p>
            <w:pPr>
              <w:pStyle w:val="documentskn-mld7ulli"/>
              <w:numPr>
                <w:ilvl w:val="0"/>
                <w:numId w:val="1"/>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Integrated some features into login system, improving security and enhancing logging capabilities.</w:t>
            </w:r>
          </w:p>
          <w:p>
            <w:pPr>
              <w:pStyle w:val="documentskn-mld7ulli"/>
              <w:numPr>
                <w:ilvl w:val="0"/>
                <w:numId w:val="1"/>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Improved fraud monitoring by implementing external API calls and processing SQS messages, reducing fraudulent activities.</w:t>
            </w:r>
          </w:p>
          <w:p>
            <w:pPr>
              <w:pStyle w:val="documentskn-mld7ullinth-last-child1"/>
              <w:numPr>
                <w:ilvl w:val="0"/>
                <w:numId w:val="1"/>
              </w:numPr>
              <w:pBdr>
                <w:left w:val="none" w:sz="0" w:space="2" w:color="auto"/>
              </w:pBdr>
              <w:spacing w:after="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Conducted thorough investigation of issues using Lens, Kibana logs.</w:t>
            </w:r>
          </w:p>
          <w:p>
            <w:pPr>
              <w:pStyle w:val="documentskn-mld7exp-secparagraphpspcdiv"/>
              <w:pBdr>
                <w:top w:val="none" w:sz="0" w:space="0" w:color="auto"/>
                <w:left w:val="none" w:sz="0" w:space="0" w:color="auto"/>
                <w:bottom w:val="none" w:sz="0" w:space="0" w:color="auto"/>
                <w:right w:val="none" w:sz="0" w:space="0" w:color="auto"/>
              </w:pBdr>
              <w:spacing w:before="0" w:after="0"/>
              <w:ind w:left="0" w:right="0"/>
              <w:rPr>
                <w:rStyle w:val="documentskn-mld7left-box"/>
                <w:rFonts w:ascii="Times New Roman" w:eastAsia="Times New Roman" w:hAnsi="Times New Roman" w:cs="Times New Roman"/>
                <w:b w:val="0"/>
                <w:bCs w:val="0"/>
                <w:color w:val="404040"/>
                <w:sz w:val="2"/>
                <w:szCs w:val="2"/>
                <w:bdr w:val="none" w:sz="0" w:space="0" w:color="auto"/>
                <w:vertAlign w:val="baseline"/>
              </w:rPr>
            </w:pPr>
            <w:r>
              <w:rPr>
                <w:rStyle w:val="documentskn-mld7left-box"/>
                <w:rFonts w:ascii="Times New Roman" w:eastAsia="Times New Roman" w:hAnsi="Times New Roman" w:cs="Times New Roman"/>
                <w:b w:val="0"/>
                <w:bCs w:val="0"/>
                <w:color w:val="404040"/>
                <w:sz w:val="2"/>
                <w:szCs w:val="2"/>
                <w:bdr w:val="none" w:sz="0" w:space="0" w:color="auto"/>
                <w:vertAlign w:val="baseline"/>
              </w:rPr>
              <w:t> </w:t>
            </w:r>
          </w:p>
          <w:p>
            <w:pPr>
              <w:pStyle w:val="documentskn-mld7disp-blk"/>
              <w:pBdr>
                <w:bottom w:val="none" w:sz="0" w:space="3" w:color="auto"/>
              </w:pBdr>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caps w:val="0"/>
                <w:color w:val="404040"/>
                <w:sz w:val="20"/>
                <w:szCs w:val="20"/>
              </w:rPr>
              <w:t>Junior Software Engineer</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07/2020</w:t>
            </w:r>
            <w:r>
              <w:rPr>
                <w:rStyle w:val="span"/>
                <w:rFonts w:ascii="Times New Roman" w:eastAsia="Times New Roman" w:hAnsi="Times New Roman" w:cs="Times New Roman"/>
                <w:b w:val="0"/>
                <w:bCs w:val="0"/>
                <w:color w:val="404040"/>
                <w:sz w:val="20"/>
                <w:szCs w:val="20"/>
              </w:rPr>
              <w:t xml:space="preserve"> - </w:t>
            </w:r>
            <w:r>
              <w:rPr>
                <w:rStyle w:val="span"/>
                <w:rFonts w:ascii="Times New Roman" w:eastAsia="Times New Roman" w:hAnsi="Times New Roman" w:cs="Times New Roman"/>
                <w:b w:val="0"/>
                <w:bCs w:val="0"/>
                <w:color w:val="404040"/>
                <w:sz w:val="20"/>
                <w:szCs w:val="20"/>
              </w:rPr>
              <w:t>04/2022</w:t>
            </w:r>
            <w:r>
              <w:rPr>
                <w:rStyle w:val="span"/>
                <w:rFonts w:ascii="Times New Roman" w:eastAsia="Times New Roman" w:hAnsi="Times New Roman" w:cs="Times New Roman"/>
                <w:b w:val="0"/>
                <w:bCs w:val="0"/>
                <w:color w:val="404040"/>
                <w:sz w:val="20"/>
                <w:szCs w:val="20"/>
              </w:rPr>
              <w:t xml:space="preserve"> </w:t>
            </w:r>
          </w:p>
          <w:p>
            <w:pPr>
              <w:pStyle w:val="documentskn-mld7disp-blk"/>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i/>
                <w:iCs/>
                <w:caps w:val="0"/>
                <w:color w:val="404040"/>
                <w:sz w:val="20"/>
                <w:szCs w:val="20"/>
              </w:rPr>
              <w:t>Wallester AS</w:t>
            </w:r>
            <w:r>
              <w:rPr>
                <w:rStyle w:val="span"/>
                <w:rFonts w:ascii="Times New Roman" w:eastAsia="Times New Roman" w:hAnsi="Times New Roman" w:cs="Times New Roman"/>
                <w:b w:val="0"/>
                <w:bCs w:val="0"/>
                <w:color w:val="404040"/>
                <w:sz w:val="20"/>
                <w:szCs w:val="20"/>
              </w:rPr>
              <w:t xml:space="preserve"> - </w:t>
            </w:r>
            <w:r>
              <w:rPr>
                <w:rStyle w:val="span"/>
                <w:rFonts w:ascii="Times New Roman" w:eastAsia="Times New Roman" w:hAnsi="Times New Roman" w:cs="Times New Roman"/>
                <w:b w:val="0"/>
                <w:bCs w:val="0"/>
                <w:color w:val="404040"/>
                <w:sz w:val="20"/>
                <w:szCs w:val="20"/>
              </w:rPr>
              <w:t>Tallinn</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Harjumaa</w:t>
            </w:r>
          </w:p>
          <w:p>
            <w:pPr>
              <w:pStyle w:val="documentskn-mld7ulli"/>
              <w:numPr>
                <w:ilvl w:val="0"/>
                <w:numId w:val="2"/>
              </w:numPr>
              <w:spacing w:before="100"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Conducted thorough linter analysis across microservices, resolving security issues to bolster system robustness.</w:t>
            </w:r>
          </w:p>
          <w:p>
            <w:pPr>
              <w:pStyle w:val="documentskn-mld7ulli"/>
              <w:numPr>
                <w:ilvl w:val="0"/>
                <w:numId w:val="2"/>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Presented comprehensive overview of linter usage and resolution methodologies, promoting knowledge dissemination within the team.</w:t>
            </w:r>
          </w:p>
          <w:p>
            <w:pPr>
              <w:pStyle w:val="documentskn-mld7ulli"/>
              <w:numPr>
                <w:ilvl w:val="0"/>
                <w:numId w:val="2"/>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Automated testing procedures for implemented endpoints and features, guaranteeing dependable functionality.</w:t>
            </w:r>
          </w:p>
          <w:p>
            <w:pPr>
              <w:pStyle w:val="documentskn-mld7ulli"/>
              <w:numPr>
                <w:ilvl w:val="0"/>
                <w:numId w:val="2"/>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Contributed to bug fixes and enhancements in card platform projects, including API endpoints and UI translations, resulting in improved user experience.</w:t>
            </w:r>
          </w:p>
          <w:p>
            <w:pPr>
              <w:pStyle w:val="documentskn-mld7ulli"/>
              <w:numPr>
                <w:ilvl w:val="0"/>
                <w:numId w:val="2"/>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Addressed bugs and introduced new endpoints in the CRM platform, employing Bootstrap for streamlined UI templating.</w:t>
            </w:r>
          </w:p>
          <w:p>
            <w:pPr>
              <w:pStyle w:val="documentskn-mld7ulli"/>
              <w:numPr>
                <w:ilvl w:val="0"/>
                <w:numId w:val="2"/>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Resolved issues and introduced features for client portal platform endpoints, elevating user satisfaction.</w:t>
            </w:r>
          </w:p>
          <w:p>
            <w:pPr>
              <w:pStyle w:val="documentskn-mld7ulli"/>
              <w:numPr>
                <w:ilvl w:val="0"/>
                <w:numId w:val="2"/>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Managed SMS and email communication using SQS, optimizing message delivery efficiency.</w:t>
            </w:r>
          </w:p>
          <w:p>
            <w:pPr>
              <w:pStyle w:val="documentskn-mld7ulli"/>
              <w:numPr>
                <w:ilvl w:val="0"/>
                <w:numId w:val="2"/>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Assisted in integrating visa token documentation, facilitating implementation of visa-related functionalities.</w:t>
            </w:r>
          </w:p>
          <w:p>
            <w:pPr>
              <w:pStyle w:val="documentskn-mld7ullinth-last-child1"/>
              <w:numPr>
                <w:ilvl w:val="0"/>
                <w:numId w:val="2"/>
              </w:numPr>
              <w:pBdr>
                <w:left w:val="none" w:sz="0" w:space="2" w:color="auto"/>
              </w:pBdr>
              <w:spacing w:after="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Enhanced collaboration and skill development through active participation in code review processes.</w:t>
            </w:r>
          </w:p>
          <w:p>
            <w:pPr>
              <w:pStyle w:val="documentskn-mld7exp-secparagraphpspcdiv"/>
              <w:pBdr>
                <w:top w:val="none" w:sz="0" w:space="0" w:color="auto"/>
                <w:left w:val="none" w:sz="0" w:space="0" w:color="auto"/>
                <w:bottom w:val="none" w:sz="0" w:space="0" w:color="auto"/>
                <w:right w:val="none" w:sz="0" w:space="0" w:color="auto"/>
              </w:pBdr>
              <w:spacing w:before="0" w:after="0"/>
              <w:ind w:left="0" w:right="0"/>
              <w:rPr>
                <w:rStyle w:val="documentskn-mld7left-box"/>
                <w:rFonts w:ascii="Times New Roman" w:eastAsia="Times New Roman" w:hAnsi="Times New Roman" w:cs="Times New Roman"/>
                <w:b w:val="0"/>
                <w:bCs w:val="0"/>
                <w:color w:val="404040"/>
                <w:sz w:val="2"/>
                <w:szCs w:val="2"/>
                <w:bdr w:val="none" w:sz="0" w:space="0" w:color="auto"/>
                <w:vertAlign w:val="baseline"/>
              </w:rPr>
            </w:pPr>
            <w:r>
              <w:rPr>
                <w:rStyle w:val="documentskn-mld7left-box"/>
                <w:rFonts w:ascii="Times New Roman" w:eastAsia="Times New Roman" w:hAnsi="Times New Roman" w:cs="Times New Roman"/>
                <w:b w:val="0"/>
                <w:bCs w:val="0"/>
                <w:color w:val="404040"/>
                <w:sz w:val="2"/>
                <w:szCs w:val="2"/>
                <w:bdr w:val="none" w:sz="0" w:space="0" w:color="auto"/>
                <w:vertAlign w:val="baseline"/>
              </w:rPr>
              <w:t> </w:t>
            </w:r>
          </w:p>
          <w:p>
            <w:pPr>
              <w:pStyle w:val="documentskn-mld7disp-blk"/>
              <w:pBdr>
                <w:bottom w:val="none" w:sz="0" w:space="3" w:color="auto"/>
              </w:pBdr>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caps w:val="0"/>
                <w:color w:val="404040"/>
                <w:sz w:val="20"/>
                <w:szCs w:val="20"/>
              </w:rPr>
              <w:t>Intern Junior Developer</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01/2020</w:t>
            </w:r>
            <w:r>
              <w:rPr>
                <w:rStyle w:val="span"/>
                <w:rFonts w:ascii="Times New Roman" w:eastAsia="Times New Roman" w:hAnsi="Times New Roman" w:cs="Times New Roman"/>
                <w:b w:val="0"/>
                <w:bCs w:val="0"/>
                <w:color w:val="404040"/>
                <w:sz w:val="20"/>
                <w:szCs w:val="20"/>
              </w:rPr>
              <w:t xml:space="preserve"> - </w:t>
            </w:r>
            <w:r>
              <w:rPr>
                <w:rStyle w:val="span"/>
                <w:rFonts w:ascii="Times New Roman" w:eastAsia="Times New Roman" w:hAnsi="Times New Roman" w:cs="Times New Roman"/>
                <w:b w:val="0"/>
                <w:bCs w:val="0"/>
                <w:color w:val="404040"/>
                <w:sz w:val="20"/>
                <w:szCs w:val="20"/>
              </w:rPr>
              <w:t>06/2020</w:t>
            </w:r>
            <w:r>
              <w:rPr>
                <w:rStyle w:val="span"/>
                <w:rFonts w:ascii="Times New Roman" w:eastAsia="Times New Roman" w:hAnsi="Times New Roman" w:cs="Times New Roman"/>
                <w:b w:val="0"/>
                <w:bCs w:val="0"/>
                <w:color w:val="404040"/>
                <w:sz w:val="20"/>
                <w:szCs w:val="20"/>
              </w:rPr>
              <w:t xml:space="preserve"> </w:t>
            </w:r>
          </w:p>
          <w:p>
            <w:pPr>
              <w:pStyle w:val="documentskn-mld7disp-blk"/>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i/>
                <w:iCs/>
                <w:caps w:val="0"/>
                <w:color w:val="404040"/>
                <w:sz w:val="20"/>
                <w:szCs w:val="20"/>
              </w:rPr>
              <w:t>Tallink Grupp AS</w:t>
            </w:r>
            <w:r>
              <w:rPr>
                <w:rStyle w:val="span"/>
                <w:rFonts w:ascii="Times New Roman" w:eastAsia="Times New Roman" w:hAnsi="Times New Roman" w:cs="Times New Roman"/>
                <w:b w:val="0"/>
                <w:bCs w:val="0"/>
                <w:color w:val="404040"/>
                <w:sz w:val="20"/>
                <w:szCs w:val="20"/>
              </w:rPr>
              <w:t xml:space="preserve"> - </w:t>
            </w:r>
            <w:r>
              <w:rPr>
                <w:rStyle w:val="span"/>
                <w:rFonts w:ascii="Times New Roman" w:eastAsia="Times New Roman" w:hAnsi="Times New Roman" w:cs="Times New Roman"/>
                <w:b w:val="0"/>
                <w:bCs w:val="0"/>
                <w:color w:val="404040"/>
                <w:sz w:val="20"/>
                <w:szCs w:val="20"/>
              </w:rPr>
              <w:t>Tallinn</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Harju County</w:t>
            </w:r>
          </w:p>
          <w:p>
            <w:pPr>
              <w:pStyle w:val="documentskn-mld7ulli"/>
              <w:numPr>
                <w:ilvl w:val="0"/>
                <w:numId w:val="3"/>
              </w:numPr>
              <w:spacing w:before="100"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Developed and improved front-end features for https://mobile.tallink.com/ using Elm language, collaborating within a small developer team.</w:t>
            </w:r>
          </w:p>
          <w:p>
            <w:pPr>
              <w:pStyle w:val="documentskn-mld7ulli"/>
              <w:numPr>
                <w:ilvl w:val="0"/>
                <w:numId w:val="3"/>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Successfully addressed bugs and incorporated new functionalities, resulting in notable improvements to the platform's performance.</w:t>
            </w:r>
          </w:p>
          <w:p>
            <w:pPr>
              <w:pStyle w:val="documentskn-mld7ulli"/>
              <w:numPr>
                <w:ilvl w:val="0"/>
                <w:numId w:val="3"/>
              </w:numPr>
              <w:spacing w:after="10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Implemented rigorous unit testing procedures to validate application stability and reliability, ensuring seamless user experience.</w:t>
            </w:r>
          </w:p>
          <w:p>
            <w:pPr>
              <w:pStyle w:val="documentskn-mld7ullinth-last-child1"/>
              <w:numPr>
                <w:ilvl w:val="0"/>
                <w:numId w:val="3"/>
              </w:numPr>
              <w:pBdr>
                <w:left w:val="none" w:sz="0" w:space="2" w:color="auto"/>
              </w:pBdr>
              <w:spacing w:after="0"/>
              <w:ind w:left="240" w:right="0" w:hanging="220"/>
              <w:rPr>
                <w:rStyle w:val="span"/>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bdr w:val="none" w:sz="0" w:space="0" w:color="auto"/>
                <w:vertAlign w:val="baseline"/>
              </w:rPr>
              <w:t>Employed BitBucket for version control and collaborative development, facilitating efficient project management and code collaboration processes.</w:t>
            </w:r>
          </w:p>
          <w:p>
            <w:pPr>
              <w:pStyle w:val="documentskn-mld7parent-containersectionscspdiv"/>
              <w:pBdr>
                <w:top w:val="none" w:sz="0" w:space="0" w:color="auto"/>
                <w:left w:val="none" w:sz="0" w:space="0" w:color="auto"/>
                <w:bottom w:val="none" w:sz="0" w:space="0" w:color="auto"/>
                <w:right w:val="none" w:sz="0" w:space="0" w:color="auto"/>
              </w:pBdr>
              <w:spacing w:before="0" w:after="0"/>
              <w:ind w:left="0" w:right="0"/>
              <w:rPr>
                <w:rStyle w:val="documentskn-mld7left-box"/>
                <w:rFonts w:ascii="Times New Roman" w:eastAsia="Times New Roman" w:hAnsi="Times New Roman" w:cs="Times New Roman"/>
                <w:b w:val="0"/>
                <w:bCs w:val="0"/>
                <w:color w:val="404040"/>
                <w:sz w:val="14"/>
                <w:szCs w:val="14"/>
                <w:bdr w:val="none" w:sz="0" w:space="0" w:color="auto"/>
                <w:vertAlign w:val="baseline"/>
              </w:rPr>
            </w:pPr>
            <w:r>
              <w:rPr>
                <w:rStyle w:val="documentskn-mld7left-box"/>
                <w:rFonts w:ascii="Times New Roman" w:eastAsia="Times New Roman" w:hAnsi="Times New Roman" w:cs="Times New Roman"/>
                <w:b w:val="0"/>
                <w:bCs w:val="0"/>
                <w:color w:val="404040"/>
                <w:bdr w:val="none" w:sz="0" w:space="0" w:color="auto"/>
                <w:vertAlign w:val="baseline"/>
              </w:rPr>
              <w:t> </w:t>
            </w:r>
          </w:p>
          <w:p>
            <w:pPr>
              <w:pStyle w:val="documentskn-mld7sectiontitle"/>
              <w:pBdr>
                <w:top w:val="none" w:sz="0" w:space="0" w:color="auto"/>
                <w:left w:val="none" w:sz="0" w:space="0" w:color="auto"/>
                <w:bottom w:val="none" w:sz="0" w:space="0" w:color="auto"/>
                <w:right w:val="none" w:sz="0" w:space="0" w:color="auto"/>
              </w:pBdr>
              <w:spacing w:before="0" w:after="0"/>
              <w:ind w:left="0" w:right="0"/>
              <w:rPr>
                <w:rStyle w:val="documentskn-mld7left-box"/>
                <w:rFonts w:ascii="Playfair Display SC" w:eastAsia="Playfair Display SC" w:hAnsi="Playfair Display SC" w:cs="Playfair Display SC"/>
                <w:b/>
                <w:bCs/>
                <w:color w:val="404040"/>
                <w:spacing w:val="10"/>
                <w:sz w:val="28"/>
                <w:szCs w:val="28"/>
                <w:bdr w:val="none" w:sz="0" w:space="0" w:color="auto"/>
                <w:vertAlign w:val="baseline"/>
              </w:rPr>
            </w:pPr>
            <w:r>
              <w:rPr>
                <w:rStyle w:val="documentskn-mld7left-box"/>
                <w:b/>
                <w:bCs/>
                <w:bdr w:val="none" w:sz="0" w:space="0" w:color="auto"/>
                <w:vertAlign w:val="baseline"/>
              </w:rPr>
              <w:t>Education and Training</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p>
          <w:p>
            <w:pPr>
              <w:pStyle w:val="documentskn-mld7paragraphfirstparagraphpspcdiv"/>
              <w:pBdr>
                <w:top w:val="none" w:sz="0" w:space="0" w:color="auto"/>
                <w:left w:val="none" w:sz="0" w:space="0" w:color="auto"/>
                <w:bottom w:val="none" w:sz="0" w:space="0" w:color="auto"/>
                <w:right w:val="none" w:sz="0" w:space="0" w:color="auto"/>
              </w:pBdr>
              <w:spacing w:before="0" w:after="0" w:line="200" w:lineRule="atLeast"/>
              <w:ind w:left="0" w:right="0"/>
              <w:rPr>
                <w:rStyle w:val="documentskn-mld7left-box"/>
                <w:rFonts w:ascii="Times New Roman" w:eastAsia="Times New Roman" w:hAnsi="Times New Roman" w:cs="Times New Roman"/>
                <w:b w:val="0"/>
                <w:bCs w:val="0"/>
                <w:vanish/>
                <w:color w:val="404040"/>
                <w:sz w:val="2"/>
                <w:szCs w:val="2"/>
                <w:bdr w:val="none" w:sz="0" w:space="0" w:color="auto"/>
                <w:vertAlign w:val="baseline"/>
              </w:rPr>
            </w:pPr>
            <w:r>
              <w:rPr>
                <w:rStyle w:val="documentskn-mld7left-box"/>
                <w:rFonts w:ascii="Times New Roman" w:eastAsia="Times New Roman" w:hAnsi="Times New Roman" w:cs="Times New Roman"/>
                <w:b w:val="0"/>
                <w:bCs w:val="0"/>
                <w:vanish/>
                <w:color w:val="404040"/>
                <w:sz w:val="2"/>
                <w:szCs w:val="2"/>
                <w:bdr w:val="none" w:sz="0" w:space="0" w:color="auto"/>
                <w:vertAlign w:val="baseline"/>
              </w:rPr>
              <w:t> </w:t>
            </w:r>
          </w:p>
          <w:p>
            <w:pPr>
              <w:pStyle w:val="documentskn-mld7disp-blk"/>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rPr>
              <w:t>06/2021</w:t>
            </w:r>
          </w:p>
          <w:p>
            <w:pPr>
              <w:pStyle w:val="documentskn-mld7disp-blk"/>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caps w:val="0"/>
                <w:color w:val="404040"/>
                <w:sz w:val="20"/>
                <w:szCs w:val="20"/>
              </w:rPr>
              <w:t>Vocational Upper Secondary Education</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Junior Logistics IT Systems Specialist</w:t>
            </w:r>
          </w:p>
          <w:p>
            <w:pPr>
              <w:pStyle w:val="documentskn-mld7disp-blk"/>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i/>
                <w:iCs/>
                <w:caps w:val="0"/>
                <w:color w:val="404040"/>
                <w:sz w:val="20"/>
                <w:szCs w:val="20"/>
              </w:rPr>
              <w:t>Tallinn Industrial Education Center</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Tallinn</w:t>
            </w:r>
            <w:r>
              <w:rPr>
                <w:rStyle w:val="documentskn-mld7left-box"/>
                <w:rFonts w:ascii="Times New Roman" w:eastAsia="Times New Roman" w:hAnsi="Times New Roman" w:cs="Times New Roman"/>
                <w:b w:val="0"/>
                <w:bCs w:val="0"/>
                <w:color w:val="404040"/>
                <w:sz w:val="20"/>
                <w:szCs w:val="20"/>
                <w:bdr w:val="none" w:sz="0" w:space="0" w:color="auto"/>
                <w:vertAlign w:val="baseline"/>
              </w:rPr>
              <w:t xml:space="preserve"> </w:t>
            </w:r>
          </w:p>
          <w:p>
            <w:pPr>
              <w:pStyle w:val="documentskn-mld7paragraphpspcdiv"/>
              <w:pBdr>
                <w:top w:val="none" w:sz="0" w:space="0" w:color="auto"/>
                <w:left w:val="none" w:sz="0" w:space="0" w:color="auto"/>
                <w:bottom w:val="none" w:sz="0" w:space="0" w:color="auto"/>
                <w:right w:val="none" w:sz="0" w:space="0" w:color="auto"/>
              </w:pBdr>
              <w:spacing w:before="0" w:after="0"/>
              <w:ind w:left="0" w:right="0"/>
              <w:rPr>
                <w:rStyle w:val="documentskn-mld7left-box"/>
                <w:rFonts w:ascii="Times New Roman" w:eastAsia="Times New Roman" w:hAnsi="Times New Roman" w:cs="Times New Roman"/>
                <w:b w:val="0"/>
                <w:bCs w:val="0"/>
                <w:color w:val="404040"/>
                <w:sz w:val="2"/>
                <w:szCs w:val="2"/>
                <w:bdr w:val="none" w:sz="0" w:space="0" w:color="auto"/>
                <w:vertAlign w:val="baseline"/>
              </w:rPr>
            </w:pPr>
            <w:r>
              <w:rPr>
                <w:rStyle w:val="documentskn-mld7left-box"/>
                <w:rFonts w:ascii="Times New Roman" w:eastAsia="Times New Roman" w:hAnsi="Times New Roman" w:cs="Times New Roman"/>
                <w:b w:val="0"/>
                <w:bCs w:val="0"/>
                <w:color w:val="404040"/>
                <w:bdr w:val="none" w:sz="0" w:space="0" w:color="auto"/>
                <w:vertAlign w:val="baseline"/>
              </w:rPr>
              <w:t> </w:t>
            </w:r>
          </w:p>
          <w:p>
            <w:pPr>
              <w:pStyle w:val="documentskn-mld7disp-blk"/>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rPr>
              <w:t>06/2019</w:t>
            </w:r>
          </w:p>
          <w:p>
            <w:pPr>
              <w:pStyle w:val="documentskn-mld7disp-blk"/>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caps w:val="0"/>
                <w:color w:val="404040"/>
                <w:sz w:val="20"/>
                <w:szCs w:val="20"/>
              </w:rPr>
              <w:t>Vocational Upper Secondary Education</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Junior Software Developer</w:t>
            </w:r>
          </w:p>
          <w:p>
            <w:pPr>
              <w:pStyle w:val="documentskn-mld7disp-blk"/>
              <w:spacing w:before="0" w:after="0"/>
              <w:ind w:left="0" w:right="0"/>
              <w:rPr>
                <w:rStyle w:val="documentskn-mld7lef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i/>
                <w:iCs/>
                <w:caps w:val="0"/>
                <w:color w:val="404040"/>
                <w:sz w:val="20"/>
                <w:szCs w:val="20"/>
              </w:rPr>
              <w:t>Tallinn Polytechnic School</w:t>
            </w:r>
            <w:r>
              <w:rPr>
                <w:rStyle w:val="span"/>
                <w:rFonts w:ascii="Times New Roman" w:eastAsia="Times New Roman" w:hAnsi="Times New Roman" w:cs="Times New Roman"/>
                <w:b w:val="0"/>
                <w:bCs w:val="0"/>
                <w:color w:val="404040"/>
                <w:sz w:val="20"/>
                <w:szCs w:val="20"/>
              </w:rPr>
              <w:t xml:space="preserve">, </w:t>
            </w:r>
            <w:r>
              <w:rPr>
                <w:rStyle w:val="span"/>
                <w:rFonts w:ascii="Times New Roman" w:eastAsia="Times New Roman" w:hAnsi="Times New Roman" w:cs="Times New Roman"/>
                <w:b w:val="0"/>
                <w:bCs w:val="0"/>
                <w:color w:val="404040"/>
                <w:sz w:val="20"/>
                <w:szCs w:val="20"/>
              </w:rPr>
              <w:t>Tallinn</w:t>
            </w:r>
            <w:r>
              <w:rPr>
                <w:rStyle w:val="documentskn-mld7left-box"/>
                <w:rFonts w:ascii="Times New Roman" w:eastAsia="Times New Roman" w:hAnsi="Times New Roman" w:cs="Times New Roman"/>
                <w:b w:val="0"/>
                <w:bCs w:val="0"/>
                <w:color w:val="404040"/>
                <w:sz w:val="20"/>
                <w:szCs w:val="20"/>
                <w:bdr w:val="none" w:sz="0" w:space="0" w:color="auto"/>
                <w:vertAlign w:val="baseline"/>
              </w:rPr>
              <w:t xml:space="preserve"> </w:t>
            </w:r>
          </w:p>
        </w:tc>
        <w:tc>
          <w:tcPr>
            <w:tcW w:w="410" w:type="dxa"/>
            <w:tcBorders>
              <w:right w:val="single" w:sz="8" w:space="0" w:color="404040"/>
            </w:tcBorders>
            <w:tcMar>
              <w:top w:w="0" w:type="dxa"/>
              <w:left w:w="0" w:type="dxa"/>
              <w:bottom w:w="0" w:type="dxa"/>
              <w:right w:w="0" w:type="dxa"/>
            </w:tcMar>
            <w:vAlign w:val="top"/>
            <w:hideMark/>
          </w:tcPr>
          <w:p>
            <w:pPr>
              <w:pStyle w:val="documentparent-containermidleftcellParagraph"/>
              <w:pBdr>
                <w:top w:val="none" w:sz="0" w:space="0" w:color="auto"/>
                <w:left w:val="none" w:sz="0" w:space="0" w:color="auto"/>
                <w:bottom w:val="none" w:sz="0" w:space="0" w:color="auto"/>
                <w:right w:val="none" w:sz="0" w:space="0" w:color="auto"/>
              </w:pBdr>
              <w:ind w:left="0" w:right="0"/>
              <w:textAlignment w:val="auto"/>
              <w:rPr>
                <w:rStyle w:val="documentparent-containermidleftcell"/>
                <w:rFonts w:ascii="Times New Roman" w:eastAsia="Times New Roman" w:hAnsi="Times New Roman" w:cs="Times New Roman"/>
                <w:b w:val="0"/>
                <w:bCs w:val="0"/>
                <w:color w:val="404040"/>
                <w:sz w:val="20"/>
                <w:szCs w:val="20"/>
                <w:bdr w:val="none" w:sz="0" w:space="0" w:color="auto"/>
                <w:vertAlign w:val="baseline"/>
              </w:rPr>
            </w:pPr>
          </w:p>
        </w:tc>
        <w:tc>
          <w:tcPr>
            <w:tcW w:w="400" w:type="dxa"/>
            <w:tcMar>
              <w:top w:w="0" w:type="dxa"/>
              <w:left w:w="0" w:type="dxa"/>
              <w:bottom w:w="0" w:type="dxa"/>
              <w:right w:w="0" w:type="dxa"/>
            </w:tcMar>
            <w:vAlign w:val="top"/>
            <w:hideMark/>
          </w:tcPr>
          <w:p>
            <w:pPr>
              <w:pStyle w:val="documentparent-containermidleftcellParagraph"/>
              <w:pBdr>
                <w:top w:val="none" w:sz="0" w:space="0" w:color="auto"/>
                <w:left w:val="none" w:sz="0" w:space="0" w:color="auto"/>
                <w:bottom w:val="none" w:sz="0" w:space="0" w:color="auto"/>
                <w:right w:val="none" w:sz="0" w:space="0" w:color="auto"/>
              </w:pBdr>
              <w:ind w:left="0" w:right="0"/>
              <w:textAlignment w:val="auto"/>
              <w:rPr>
                <w:rStyle w:val="documentparent-containermidleftcell"/>
                <w:rFonts w:ascii="Times New Roman" w:eastAsia="Times New Roman" w:hAnsi="Times New Roman" w:cs="Times New Roman"/>
                <w:b w:val="0"/>
                <w:bCs w:val="0"/>
                <w:color w:val="404040"/>
                <w:sz w:val="20"/>
                <w:szCs w:val="20"/>
                <w:bdr w:val="none" w:sz="0" w:space="0" w:color="auto"/>
                <w:vertAlign w:val="baseline"/>
              </w:rPr>
            </w:pPr>
          </w:p>
        </w:tc>
        <w:tc>
          <w:tcPr>
            <w:tcW w:w="3100" w:type="dxa"/>
            <w:tcMar>
              <w:top w:w="0" w:type="dxa"/>
              <w:left w:w="0" w:type="dxa"/>
              <w:bottom w:w="0" w:type="dxa"/>
              <w:right w:w="0" w:type="dxa"/>
            </w:tcMar>
            <w:vAlign w:val="top"/>
            <w:hideMark/>
          </w:tcPr>
          <w:p>
            <w:pPr>
              <w:pStyle w:val="documentskn-mld7parent-containersectionnth-child1scspdiv"/>
              <w:pBdr>
                <w:top w:val="none" w:sz="0" w:space="0" w:color="auto"/>
                <w:left w:val="none" w:sz="0" w:space="0" w:color="auto"/>
                <w:bottom w:val="none" w:sz="0" w:space="0" w:color="auto"/>
                <w:right w:val="none" w:sz="0" w:space="0" w:color="auto"/>
              </w:pBdr>
              <w:spacing w:before="0" w:after="0"/>
              <w:ind w:left="0" w:right="0"/>
              <w:rPr>
                <w:rStyle w:val="documentskn-mld7right-box"/>
                <w:rFonts w:ascii="Times New Roman" w:eastAsia="Times New Roman" w:hAnsi="Times New Roman" w:cs="Times New Roman"/>
                <w:b w:val="0"/>
                <w:bCs w:val="0"/>
                <w:color w:val="404040"/>
                <w:sz w:val="14"/>
                <w:szCs w:val="14"/>
                <w:bdr w:val="none" w:sz="0" w:space="0" w:color="auto"/>
                <w:vertAlign w:val="baseline"/>
              </w:rPr>
            </w:pPr>
            <w:r>
              <w:rPr>
                <w:rStyle w:val="documentskn-mld7right-box"/>
                <w:rFonts w:ascii="Times New Roman" w:eastAsia="Times New Roman" w:hAnsi="Times New Roman" w:cs="Times New Roman"/>
                <w:b w:val="0"/>
                <w:bCs w:val="0"/>
                <w:color w:val="404040"/>
                <w:sz w:val="14"/>
                <w:szCs w:val="14"/>
                <w:bdr w:val="none" w:sz="0" w:space="0" w:color="auto"/>
                <w:vertAlign w:val="baseline"/>
              </w:rPr>
              <w:t> </w:t>
            </w:r>
            <w:r>
              <w:rPr>
                <w:rStyle w:val="documentskn-mld7right-box"/>
                <w:rFonts w:ascii="Times New Roman" w:eastAsia="Times New Roman" w:hAnsi="Times New Roman" w:cs="Times New Roman"/>
                <w:b w:val="0"/>
                <w:bCs w:val="0"/>
                <w:color w:val="404040"/>
                <w:sz w:val="14"/>
                <w:szCs w:val="14"/>
                <w:bdr w:val="none" w:sz="0" w:space="0" w:color="auto"/>
                <w:vertAlign w:val="baseline"/>
              </w:rPr>
              <w:drawing>
                <wp:anchor simplePos="0" relativeHeight="251658240" behindDoc="0" locked="0" layoutInCell="1" allowOverlap="1">
                  <wp:simplePos x="0" y="0"/>
                  <wp:positionH relativeFrom="column">
                    <wp:posOffset>-304800</wp:posOffset>
                  </wp:positionH>
                  <wp:positionV relativeFrom="paragraph">
                    <wp:posOffset>-12700</wp:posOffset>
                  </wp:positionV>
                  <wp:extent cx="102094" cy="51392"/>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6"/>
                          <a:stretch>
                            <a:fillRect/>
                          </a:stretch>
                        </pic:blipFill>
                        <pic:spPr>
                          <a:xfrm>
                            <a:off x="0" y="0"/>
                            <a:ext cx="102094" cy="51392"/>
                          </a:xfrm>
                          <a:prstGeom prst="rect">
                            <a:avLst/>
                          </a:prstGeom>
                        </pic:spPr>
                      </pic:pic>
                    </a:graphicData>
                  </a:graphic>
                </wp:anchor>
              </w:drawing>
            </w:r>
          </w:p>
          <w:p>
            <w:pPr>
              <w:pStyle w:val="documentskn-mld7heading"/>
              <w:pBdr>
                <w:top w:val="none" w:sz="0" w:space="0" w:color="auto"/>
                <w:left w:val="none" w:sz="0" w:space="0" w:color="auto"/>
                <w:bottom w:val="none" w:sz="0" w:space="0" w:color="auto"/>
                <w:right w:val="none" w:sz="0" w:space="0" w:color="auto"/>
              </w:pBdr>
              <w:spacing w:before="0" w:line="320" w:lineRule="exact"/>
              <w:ind w:left="0" w:right="0"/>
              <w:rPr>
                <w:rStyle w:val="documentskn-mld7right-box"/>
                <w:rFonts w:ascii="Times New Roman" w:eastAsia="Times New Roman" w:hAnsi="Times New Roman" w:cs="Times New Roman"/>
                <w:b/>
                <w:bCs/>
                <w:color w:val="404040"/>
                <w:sz w:val="20"/>
                <w:szCs w:val="20"/>
                <w:bdr w:val="none" w:sz="0" w:space="0" w:color="auto"/>
                <w:vertAlign w:val="baseline"/>
              </w:rPr>
            </w:pPr>
            <w:r>
              <w:rPr>
                <w:rStyle w:val="documentskn-mld7right-box"/>
                <w:rFonts w:ascii="Times New Roman" w:eastAsia="Times New Roman" w:hAnsi="Times New Roman" w:cs="Times New Roman"/>
                <w:b/>
                <w:bCs/>
                <w:color w:val="404040"/>
                <w:sz w:val="20"/>
                <w:szCs w:val="20"/>
                <w:bdr w:val="none" w:sz="0" w:space="0" w:color="auto"/>
                <w:vertAlign w:val="baseline"/>
              </w:rPr>
              <w:drawing>
                <wp:anchor simplePos="0" relativeHeight="251659264" behindDoc="0" locked="0" layoutInCell="1" allowOverlap="1">
                  <wp:simplePos x="0" y="0"/>
                  <wp:positionH relativeFrom="column">
                    <wp:posOffset>-292100</wp:posOffset>
                  </wp:positionH>
                  <wp:positionV relativeFrom="paragraph">
                    <wp:posOffset>63526</wp:posOffset>
                  </wp:positionV>
                  <wp:extent cx="64041" cy="64083"/>
                  <wp:wrapNone/>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7"/>
                          <a:stretch>
                            <a:fillRect/>
                          </a:stretch>
                        </pic:blipFill>
                        <pic:spPr>
                          <a:xfrm>
                            <a:off x="0" y="0"/>
                            <a:ext cx="64041" cy="64083"/>
                          </a:xfrm>
                          <a:prstGeom prst="rect">
                            <a:avLst/>
                          </a:prstGeom>
                        </pic:spPr>
                      </pic:pic>
                    </a:graphicData>
                  </a:graphic>
                </wp:anchor>
              </w:drawing>
            </w:r>
            <w:r>
              <w:rPr>
                <w:rStyle w:val="documentparent-containerright-boxsectionsectiontitle"/>
                <w:rFonts w:ascii="Playfair Display SC" w:eastAsia="Playfair Display SC" w:hAnsi="Playfair Display SC" w:cs="Playfair Display SC"/>
                <w:b/>
                <w:bCs/>
                <w:color w:val="404040"/>
                <w:spacing w:val="10"/>
                <w:sz w:val="28"/>
                <w:szCs w:val="28"/>
              </w:rPr>
              <w:t>Skills</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Style w:val="documentskn-mld7right-box"/>
                <w:rFonts w:ascii="Times New Roman" w:eastAsia="Times New Roman" w:hAnsi="Times New Roman" w:cs="Times New Roman"/>
                <w:b w:val="0"/>
                <w:bCs w:val="0"/>
                <w:color w:val="404040"/>
                <w:sz w:val="20"/>
                <w:szCs w:val="20"/>
                <w:bdr w:val="none" w:sz="0" w:space="0" w:color="auto"/>
                <w:vertAlign w:val="baseline"/>
              </w:rPr>
            </w:pPr>
          </w:p>
          <w:p>
            <w:pPr>
              <w:pStyle w:val="documentskn-mld7ulli"/>
              <w:numPr>
                <w:ilvl w:val="0"/>
                <w:numId w:val="4"/>
              </w:numPr>
              <w:pBdr>
                <w:top w:val="none" w:sz="0" w:space="0" w:color="auto"/>
                <w:left w:val="none" w:sz="0" w:space="0" w:color="auto"/>
                <w:bottom w:val="none" w:sz="0" w:space="0" w:color="auto"/>
                <w:right w:val="none" w:sz="0" w:space="0" w:color="auto"/>
              </w:pBdr>
              <w:spacing w:before="0"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trong"/>
                <w:rFonts w:ascii="Times New Roman" w:eastAsia="Times New Roman" w:hAnsi="Times New Roman" w:cs="Times New Roman"/>
                <w:b/>
                <w:bCs/>
                <w:color w:val="404040"/>
                <w:sz w:val="20"/>
                <w:szCs w:val="20"/>
              </w:rPr>
              <w:t>Back-end Development:</w:t>
            </w:r>
            <w:r>
              <w:rPr>
                <w:rStyle w:val="documentskn-mld7right-box"/>
                <w:rFonts w:ascii="Times New Roman" w:eastAsia="Times New Roman" w:hAnsi="Times New Roman" w:cs="Times New Roman"/>
                <w:b w:val="0"/>
                <w:bCs w:val="0"/>
                <w:color w:val="404040"/>
                <w:sz w:val="20"/>
                <w:szCs w:val="20"/>
                <w:bdr w:val="none" w:sz="0" w:space="0" w:color="auto"/>
                <w:vertAlign w:val="baseline"/>
              </w:rPr>
              <w:t xml:space="preserve"> Go, PHP</w:t>
            </w:r>
          </w:p>
          <w:p>
            <w:pPr>
              <w:pStyle w:val="documentskn-mld7ulli"/>
              <w:numPr>
                <w:ilvl w:val="0"/>
                <w:numId w:val="4"/>
              </w:numPr>
              <w:spacing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trong"/>
                <w:rFonts w:ascii="Times New Roman" w:eastAsia="Times New Roman" w:hAnsi="Times New Roman" w:cs="Times New Roman"/>
                <w:b/>
                <w:bCs/>
                <w:color w:val="404040"/>
                <w:sz w:val="20"/>
                <w:szCs w:val="20"/>
              </w:rPr>
              <w:t>Front-end Development:</w:t>
            </w:r>
            <w:r>
              <w:rPr>
                <w:rStyle w:val="documentskn-mld7right-box"/>
                <w:rFonts w:ascii="Times New Roman" w:eastAsia="Times New Roman" w:hAnsi="Times New Roman" w:cs="Times New Roman"/>
                <w:b w:val="0"/>
                <w:bCs w:val="0"/>
                <w:color w:val="404040"/>
                <w:sz w:val="20"/>
                <w:szCs w:val="20"/>
                <w:bdr w:val="none" w:sz="0" w:space="0" w:color="auto"/>
                <w:vertAlign w:val="baseline"/>
              </w:rPr>
              <w:t xml:space="preserve"> HTML/CSS/JS, Bootstrap</w:t>
            </w:r>
          </w:p>
          <w:p>
            <w:pPr>
              <w:pStyle w:val="documentskn-mld7ulli"/>
              <w:numPr>
                <w:ilvl w:val="0"/>
                <w:numId w:val="4"/>
              </w:numPr>
              <w:spacing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trong"/>
                <w:rFonts w:ascii="Times New Roman" w:eastAsia="Times New Roman" w:hAnsi="Times New Roman" w:cs="Times New Roman"/>
                <w:b/>
                <w:bCs/>
                <w:color w:val="404040"/>
                <w:sz w:val="20"/>
                <w:szCs w:val="20"/>
              </w:rPr>
              <w:t>Database Management:</w:t>
            </w:r>
            <w:r>
              <w:rPr>
                <w:rStyle w:val="documentskn-mld7right-box"/>
                <w:rFonts w:ascii="Times New Roman" w:eastAsia="Times New Roman" w:hAnsi="Times New Roman" w:cs="Times New Roman"/>
                <w:b w:val="0"/>
                <w:bCs w:val="0"/>
                <w:color w:val="404040"/>
                <w:sz w:val="20"/>
                <w:szCs w:val="20"/>
                <w:bdr w:val="none" w:sz="0" w:space="0" w:color="auto"/>
                <w:vertAlign w:val="baseline"/>
              </w:rPr>
              <w:t xml:space="preserve"> PostgreSQL, MySQL</w:t>
            </w:r>
          </w:p>
          <w:p>
            <w:pPr>
              <w:pStyle w:val="documentskn-mld7ulli"/>
              <w:numPr>
                <w:ilvl w:val="0"/>
                <w:numId w:val="4"/>
              </w:numPr>
              <w:spacing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trong"/>
                <w:rFonts w:ascii="Times New Roman" w:eastAsia="Times New Roman" w:hAnsi="Times New Roman" w:cs="Times New Roman"/>
                <w:b/>
                <w:bCs/>
                <w:color w:val="404040"/>
                <w:sz w:val="20"/>
                <w:szCs w:val="20"/>
              </w:rPr>
              <w:t>Version Control:</w:t>
            </w:r>
            <w:r>
              <w:rPr>
                <w:rStyle w:val="documentskn-mld7right-box"/>
                <w:rFonts w:ascii="Times New Roman" w:eastAsia="Times New Roman" w:hAnsi="Times New Roman" w:cs="Times New Roman"/>
                <w:b w:val="0"/>
                <w:bCs w:val="0"/>
                <w:color w:val="404040"/>
                <w:sz w:val="20"/>
                <w:szCs w:val="20"/>
                <w:bdr w:val="none" w:sz="0" w:space="0" w:color="auto"/>
                <w:vertAlign w:val="baseline"/>
              </w:rPr>
              <w:t xml:space="preserve"> Git</w:t>
            </w:r>
          </w:p>
          <w:p>
            <w:pPr>
              <w:pStyle w:val="documentskn-mld7ullinth-last-child1"/>
              <w:numPr>
                <w:ilvl w:val="0"/>
                <w:numId w:val="4"/>
              </w:numPr>
              <w:pBdr>
                <w:left w:val="none" w:sz="0" w:space="2" w:color="auto"/>
              </w:pBdr>
              <w:spacing w:after="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trong"/>
                <w:rFonts w:ascii="Times New Roman" w:eastAsia="Times New Roman" w:hAnsi="Times New Roman" w:cs="Times New Roman"/>
                <w:b/>
                <w:bCs/>
                <w:color w:val="404040"/>
                <w:sz w:val="20"/>
                <w:szCs w:val="20"/>
              </w:rPr>
              <w:t>AWS Services:</w:t>
            </w:r>
            <w:r>
              <w:rPr>
                <w:rStyle w:val="documentskn-mld7right-box"/>
                <w:rFonts w:ascii="Times New Roman" w:eastAsia="Times New Roman" w:hAnsi="Times New Roman" w:cs="Times New Roman"/>
                <w:b w:val="0"/>
                <w:bCs w:val="0"/>
                <w:color w:val="404040"/>
                <w:sz w:val="20"/>
                <w:szCs w:val="20"/>
                <w:bdr w:val="none" w:sz="0" w:space="0" w:color="auto"/>
                <w:vertAlign w:val="baseline"/>
              </w:rPr>
              <w:t xml:space="preserve"> SQS, SNS, S3</w:t>
            </w:r>
          </w:p>
          <w:p>
            <w:pPr>
              <w:pStyle w:val="documentskn-mld7right-boxskillpaddedlinenth-last-child1li"/>
              <w:numPr>
                <w:ilvl w:val="0"/>
                <w:numId w:val="5"/>
              </w:numPr>
              <w:pBdr>
                <w:left w:val="none" w:sz="0" w:space="2" w:color="auto"/>
              </w:pBdr>
              <w:spacing w:before="100"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trong"/>
                <w:rFonts w:ascii="Times New Roman" w:eastAsia="Times New Roman" w:hAnsi="Times New Roman" w:cs="Times New Roman"/>
                <w:b/>
                <w:bCs/>
                <w:color w:val="404040"/>
                <w:sz w:val="20"/>
                <w:szCs w:val="20"/>
              </w:rPr>
              <w:t>Microservices</w:t>
            </w:r>
          </w:p>
          <w:p>
            <w:pPr>
              <w:pStyle w:val="documentskn-mld7right-boxskillpaddedlinenth-last-child1li"/>
              <w:numPr>
                <w:ilvl w:val="0"/>
                <w:numId w:val="5"/>
              </w:numPr>
              <w:pBdr>
                <w:left w:val="none" w:sz="0" w:space="2" w:color="auto"/>
              </w:pBdr>
              <w:spacing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trong"/>
                <w:rFonts w:ascii="Times New Roman" w:eastAsia="Times New Roman" w:hAnsi="Times New Roman" w:cs="Times New Roman"/>
                <w:b/>
                <w:bCs/>
                <w:color w:val="404040"/>
                <w:sz w:val="20"/>
                <w:szCs w:val="20"/>
              </w:rPr>
              <w:t>RPC (Remote Procedure Call)</w:t>
            </w:r>
          </w:p>
          <w:p>
            <w:pPr>
              <w:pStyle w:val="documentskn-mld7right-boxskillpaddedlinenth-last-child1li"/>
              <w:numPr>
                <w:ilvl w:val="0"/>
                <w:numId w:val="5"/>
              </w:numPr>
              <w:pBdr>
                <w:left w:val="none" w:sz="0" w:space="2" w:color="auto"/>
              </w:pBdr>
              <w:spacing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trong"/>
                <w:rFonts w:ascii="Times New Roman" w:eastAsia="Times New Roman" w:hAnsi="Times New Roman" w:cs="Times New Roman"/>
                <w:b/>
                <w:bCs/>
                <w:color w:val="404040"/>
                <w:sz w:val="20"/>
                <w:szCs w:val="20"/>
              </w:rPr>
              <w:t>REST API</w:t>
            </w:r>
          </w:p>
          <w:p>
            <w:pPr>
              <w:pStyle w:val="documentskn-mld7right-boxskillpaddedlinenth-last-child1li"/>
              <w:numPr>
                <w:ilvl w:val="0"/>
                <w:numId w:val="5"/>
              </w:numPr>
              <w:pBdr>
                <w:left w:val="none" w:sz="0" w:space="2" w:color="auto"/>
              </w:pBdr>
              <w:spacing w:after="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trong"/>
                <w:rFonts w:ascii="Times New Roman" w:eastAsia="Times New Roman" w:hAnsi="Times New Roman" w:cs="Times New Roman"/>
                <w:b/>
                <w:bCs/>
                <w:color w:val="404040"/>
                <w:sz w:val="20"/>
                <w:szCs w:val="20"/>
              </w:rPr>
              <w:t>Redis</w:t>
            </w:r>
          </w:p>
          <w:p>
            <w:pPr>
              <w:pStyle w:val="documentskn-mld7parent-containersectionscspdiv"/>
              <w:pBdr>
                <w:top w:val="none" w:sz="0" w:space="0" w:color="auto"/>
                <w:left w:val="none" w:sz="0" w:space="0" w:color="auto"/>
                <w:bottom w:val="none" w:sz="0" w:space="0" w:color="auto"/>
                <w:right w:val="none" w:sz="0" w:space="0" w:color="auto"/>
              </w:pBdr>
              <w:spacing w:before="0" w:after="0"/>
              <w:ind w:left="0" w:right="0"/>
              <w:rPr>
                <w:rStyle w:val="documentskn-mld7right-box"/>
                <w:rFonts w:ascii="Times New Roman" w:eastAsia="Times New Roman" w:hAnsi="Times New Roman" w:cs="Times New Roman"/>
                <w:b w:val="0"/>
                <w:bCs w:val="0"/>
                <w:color w:val="404040"/>
                <w:sz w:val="14"/>
                <w:szCs w:val="14"/>
                <w:bdr w:val="none" w:sz="0" w:space="0" w:color="auto"/>
                <w:vertAlign w:val="baseline"/>
              </w:rPr>
            </w:pPr>
            <w:r>
              <w:rPr>
                <w:rStyle w:val="documentskn-mld7right-box"/>
                <w:rFonts w:ascii="Times New Roman" w:eastAsia="Times New Roman" w:hAnsi="Times New Roman" w:cs="Times New Roman"/>
                <w:b w:val="0"/>
                <w:bCs w:val="0"/>
                <w:color w:val="404040"/>
                <w:bdr w:val="none" w:sz="0" w:space="0" w:color="auto"/>
                <w:vertAlign w:val="baseline"/>
              </w:rPr>
              <w:t> </w:t>
            </w:r>
          </w:p>
          <w:p>
            <w:pPr>
              <w:pStyle w:val="documentskn-mld7heading"/>
              <w:pBdr>
                <w:top w:val="none" w:sz="0" w:space="0" w:color="auto"/>
                <w:left w:val="none" w:sz="0" w:space="0" w:color="auto"/>
                <w:bottom w:val="none" w:sz="0" w:space="0" w:color="auto"/>
                <w:right w:val="none" w:sz="0" w:space="0" w:color="auto"/>
              </w:pBdr>
              <w:spacing w:before="0" w:line="320" w:lineRule="exact"/>
              <w:ind w:left="0" w:right="0"/>
              <w:rPr>
                <w:rStyle w:val="documentskn-mld7right-box"/>
                <w:rFonts w:ascii="Times New Roman" w:eastAsia="Times New Roman" w:hAnsi="Times New Roman" w:cs="Times New Roman"/>
                <w:b/>
                <w:bCs/>
                <w:color w:val="404040"/>
                <w:sz w:val="20"/>
                <w:szCs w:val="20"/>
                <w:bdr w:val="none" w:sz="0" w:space="0" w:color="auto"/>
                <w:vertAlign w:val="baseline"/>
              </w:rPr>
            </w:pPr>
            <w:r>
              <w:rPr>
                <w:rStyle w:val="documentskn-mld7right-box"/>
                <w:rFonts w:ascii="Times New Roman" w:eastAsia="Times New Roman" w:hAnsi="Times New Roman" w:cs="Times New Roman"/>
                <w:b/>
                <w:bCs/>
                <w:color w:val="404040"/>
                <w:sz w:val="20"/>
                <w:szCs w:val="20"/>
                <w:bdr w:val="none" w:sz="0" w:space="0" w:color="auto"/>
                <w:vertAlign w:val="baseline"/>
              </w:rPr>
              <w:drawing>
                <wp:anchor simplePos="0" relativeHeight="251660288" behindDoc="0" locked="0" layoutInCell="1" allowOverlap="1">
                  <wp:simplePos x="0" y="0"/>
                  <wp:positionH relativeFrom="column">
                    <wp:posOffset>-292100</wp:posOffset>
                  </wp:positionH>
                  <wp:positionV relativeFrom="paragraph">
                    <wp:posOffset>266726</wp:posOffset>
                  </wp:positionV>
                  <wp:extent cx="64041" cy="64083"/>
                  <wp:wrapNone/>
                  <wp:docPr id="10000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0"/>
                          </pic:cNvPicPr>
                        </pic:nvPicPr>
                        <pic:blipFill>
                          <a:blip xmlns:r="http://schemas.openxmlformats.org/officeDocument/2006/relationships" r:embed="rId7"/>
                          <a:stretch>
                            <a:fillRect/>
                          </a:stretch>
                        </pic:blipFill>
                        <pic:spPr>
                          <a:xfrm>
                            <a:off x="0" y="0"/>
                            <a:ext cx="64041" cy="64083"/>
                          </a:xfrm>
                          <a:prstGeom prst="rect">
                            <a:avLst/>
                          </a:prstGeom>
                        </pic:spPr>
                      </pic:pic>
                    </a:graphicData>
                  </a:graphic>
                </wp:anchor>
              </w:drawing>
            </w:r>
            <w:r>
              <w:rPr>
                <w:rStyle w:val="documentparent-containerright-boxsectionsectiontitle"/>
                <w:rFonts w:ascii="Playfair Display SC" w:eastAsia="Playfair Display SC" w:hAnsi="Playfair Display SC" w:cs="Playfair Display SC"/>
                <w:b/>
                <w:bCs/>
                <w:color w:val="404040"/>
                <w:spacing w:val="10"/>
                <w:sz w:val="28"/>
                <w:szCs w:val="28"/>
              </w:rPr>
              <w:t>Websites, Portfolios, Profiles</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Style w:val="documentskn-mld7right-box"/>
                <w:rFonts w:ascii="Times New Roman" w:eastAsia="Times New Roman" w:hAnsi="Times New Roman" w:cs="Times New Roman"/>
                <w:b w:val="0"/>
                <w:bCs w:val="0"/>
                <w:color w:val="404040"/>
                <w:sz w:val="20"/>
                <w:szCs w:val="20"/>
                <w:bdr w:val="none" w:sz="0" w:space="0" w:color="auto"/>
                <w:vertAlign w:val="baseline"/>
              </w:rPr>
            </w:pPr>
          </w:p>
          <w:p>
            <w:pPr>
              <w:pStyle w:val="documentskn-mld7ulli"/>
              <w:numPr>
                <w:ilvl w:val="0"/>
                <w:numId w:val="6"/>
              </w:numPr>
              <w:pBdr>
                <w:top w:val="none" w:sz="0" w:space="0" w:color="auto"/>
                <w:left w:val="none" w:sz="0" w:space="0" w:color="auto"/>
                <w:bottom w:val="none" w:sz="0" w:space="0" w:color="auto"/>
                <w:right w:val="none" w:sz="0" w:space="0" w:color="auto"/>
              </w:pBdr>
              <w:spacing w:before="0"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rPr>
              <w:t>https://github.com/Matrix278</w:t>
            </w:r>
          </w:p>
          <w:p>
            <w:pPr>
              <w:pStyle w:val="documentskn-mld7ullinth-last-child1"/>
              <w:numPr>
                <w:ilvl w:val="0"/>
                <w:numId w:val="6"/>
              </w:numPr>
              <w:pBdr>
                <w:left w:val="none" w:sz="0" w:space="2" w:color="auto"/>
              </w:pBdr>
              <w:spacing w:after="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span"/>
                <w:rFonts w:ascii="Times New Roman" w:eastAsia="Times New Roman" w:hAnsi="Times New Roman" w:cs="Times New Roman"/>
                <w:b w:val="0"/>
                <w:bCs w:val="0"/>
                <w:color w:val="404040"/>
                <w:sz w:val="20"/>
                <w:szCs w:val="20"/>
              </w:rPr>
              <w:t>https://www.linkedin.com/in/martin-sidorov</w:t>
            </w:r>
          </w:p>
          <w:p>
            <w:pPr>
              <w:pStyle w:val="documentskn-mld7parent-containersectionscspdiv"/>
              <w:pBdr>
                <w:top w:val="none" w:sz="0" w:space="0" w:color="auto"/>
                <w:left w:val="none" w:sz="0" w:space="0" w:color="auto"/>
                <w:bottom w:val="none" w:sz="0" w:space="0" w:color="auto"/>
                <w:right w:val="none" w:sz="0" w:space="0" w:color="auto"/>
              </w:pBdr>
              <w:spacing w:before="0" w:after="0"/>
              <w:ind w:left="0" w:right="0"/>
              <w:rPr>
                <w:rStyle w:val="documentskn-mld7right-box"/>
                <w:rFonts w:ascii="Times New Roman" w:eastAsia="Times New Roman" w:hAnsi="Times New Roman" w:cs="Times New Roman"/>
                <w:b w:val="0"/>
                <w:bCs w:val="0"/>
                <w:color w:val="404040"/>
                <w:sz w:val="14"/>
                <w:szCs w:val="14"/>
                <w:bdr w:val="none" w:sz="0" w:space="0" w:color="auto"/>
                <w:vertAlign w:val="baseline"/>
              </w:rPr>
            </w:pPr>
            <w:r>
              <w:rPr>
                <w:rStyle w:val="documentskn-mld7right-box"/>
                <w:rFonts w:ascii="Times New Roman" w:eastAsia="Times New Roman" w:hAnsi="Times New Roman" w:cs="Times New Roman"/>
                <w:b w:val="0"/>
                <w:bCs w:val="0"/>
                <w:color w:val="404040"/>
                <w:bdr w:val="none" w:sz="0" w:space="0" w:color="auto"/>
                <w:vertAlign w:val="baseline"/>
              </w:rPr>
              <w:t> </w:t>
            </w:r>
          </w:p>
          <w:p>
            <w:pPr>
              <w:pStyle w:val="documentskn-mld7heading"/>
              <w:pBdr>
                <w:top w:val="none" w:sz="0" w:space="0" w:color="auto"/>
                <w:left w:val="none" w:sz="0" w:space="0" w:color="auto"/>
                <w:bottom w:val="none" w:sz="0" w:space="0" w:color="auto"/>
                <w:right w:val="none" w:sz="0" w:space="0" w:color="auto"/>
              </w:pBdr>
              <w:spacing w:before="0" w:line="320" w:lineRule="exact"/>
              <w:ind w:left="0" w:right="0"/>
              <w:rPr>
                <w:rStyle w:val="documentskn-mld7right-box"/>
                <w:rFonts w:ascii="Times New Roman" w:eastAsia="Times New Roman" w:hAnsi="Times New Roman" w:cs="Times New Roman"/>
                <w:b/>
                <w:bCs/>
                <w:color w:val="404040"/>
                <w:sz w:val="20"/>
                <w:szCs w:val="20"/>
                <w:bdr w:val="none" w:sz="0" w:space="0" w:color="auto"/>
                <w:vertAlign w:val="baseline"/>
              </w:rPr>
            </w:pPr>
            <w:r>
              <w:rPr>
                <w:rStyle w:val="documentskn-mld7right-box"/>
                <w:rFonts w:ascii="Times New Roman" w:eastAsia="Times New Roman" w:hAnsi="Times New Roman" w:cs="Times New Roman"/>
                <w:b/>
                <w:bCs/>
                <w:color w:val="404040"/>
                <w:sz w:val="20"/>
                <w:szCs w:val="20"/>
                <w:bdr w:val="none" w:sz="0" w:space="0" w:color="auto"/>
                <w:vertAlign w:val="baseline"/>
              </w:rPr>
              <w:drawing>
                <wp:anchor simplePos="0" relativeHeight="251661312" behindDoc="0" locked="0" layoutInCell="1" allowOverlap="1">
                  <wp:simplePos x="0" y="0"/>
                  <wp:positionH relativeFrom="column">
                    <wp:posOffset>-292100</wp:posOffset>
                  </wp:positionH>
                  <wp:positionV relativeFrom="paragraph">
                    <wp:posOffset>63526</wp:posOffset>
                  </wp:positionV>
                  <wp:extent cx="64041" cy="64083"/>
                  <wp:wrapNone/>
                  <wp:docPr id="100008"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0"/>
                          </pic:cNvPicPr>
                        </pic:nvPicPr>
                        <pic:blipFill>
                          <a:blip xmlns:r="http://schemas.openxmlformats.org/officeDocument/2006/relationships" r:embed="rId7"/>
                          <a:stretch>
                            <a:fillRect/>
                          </a:stretch>
                        </pic:blipFill>
                        <pic:spPr>
                          <a:xfrm>
                            <a:off x="0" y="0"/>
                            <a:ext cx="64041" cy="64083"/>
                          </a:xfrm>
                          <a:prstGeom prst="rect">
                            <a:avLst/>
                          </a:prstGeom>
                        </pic:spPr>
                      </pic:pic>
                    </a:graphicData>
                  </a:graphic>
                </wp:anchor>
              </w:drawing>
            </w:r>
            <w:r>
              <w:rPr>
                <w:rStyle w:val="documentparent-containerright-boxsectionsectiontitle"/>
                <w:rFonts w:ascii="Playfair Display SC" w:eastAsia="Playfair Display SC" w:hAnsi="Playfair Display SC" w:cs="Playfair Display SC"/>
                <w:b/>
                <w:bCs/>
                <w:color w:val="404040"/>
                <w:spacing w:val="10"/>
                <w:sz w:val="28"/>
                <w:szCs w:val="28"/>
              </w:rPr>
              <w:t>Languages</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Style w:val="documentskn-mld7right-box"/>
                <w:rFonts w:ascii="Times New Roman" w:eastAsia="Times New Roman" w:hAnsi="Times New Roman" w:cs="Times New Roman"/>
                <w:b w:val="0"/>
                <w:bCs w:val="0"/>
                <w:color w:val="404040"/>
                <w:sz w:val="20"/>
                <w:szCs w:val="20"/>
                <w:bdr w:val="none" w:sz="0" w:space="0" w:color="auto"/>
                <w:vertAlign w:val="baseline"/>
              </w:rPr>
            </w:pPr>
          </w:p>
          <w:p>
            <w:pPr>
              <w:pStyle w:val="documentlangSecsinglecolumn"/>
              <w:pBdr>
                <w:top w:val="none" w:sz="0" w:space="0" w:color="auto"/>
                <w:left w:val="none" w:sz="0" w:space="0" w:color="auto"/>
                <w:bottom w:val="none" w:sz="0" w:space="0" w:color="auto"/>
                <w:right w:val="none" w:sz="0" w:space="0" w:color="auto"/>
              </w:pBdr>
              <w:spacing w:before="0"/>
              <w:ind w:left="0" w:right="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color w:val="404040"/>
                <w:sz w:val="20"/>
                <w:szCs w:val="20"/>
              </w:rPr>
              <w:t>Russian</w:t>
            </w:r>
            <w:r>
              <w:rPr>
                <w:rStyle w:val="documentlangSecfieldany"/>
                <w:rFonts w:ascii="Times New Roman" w:eastAsia="Times New Roman" w:hAnsi="Times New Roman" w:cs="Times New Roman"/>
                <w:b w:val="0"/>
                <w:bCs w:val="0"/>
                <w:color w:val="404040"/>
                <w:sz w:val="20"/>
                <w:szCs w:val="20"/>
              </w:rPr>
              <w:t xml:space="preserve">: </w:t>
            </w:r>
            <w:r>
              <w:rPr>
                <w:rStyle w:val="documentlangSecfieldany"/>
                <w:rFonts w:ascii="Times New Roman" w:eastAsia="Times New Roman" w:hAnsi="Times New Roman" w:cs="Times New Roman"/>
                <w:b w:val="0"/>
                <w:bCs w:val="0"/>
                <w:color w:val="404040"/>
                <w:sz w:val="20"/>
                <w:szCs w:val="20"/>
              </w:rPr>
              <w:t>First Language</w:t>
            </w:r>
            <w:r>
              <w:rPr>
                <w:rStyle w:val="documentskn-mld7nativeLangParafield"/>
                <w:rFonts w:ascii="Times New Roman" w:eastAsia="Times New Roman" w:hAnsi="Times New Roman" w:cs="Times New Roman"/>
                <w:b w:val="0"/>
                <w:bCs w:val="0"/>
                <w:color w:val="404040"/>
                <w:sz w:val="20"/>
                <w:szCs w:val="20"/>
              </w:rPr>
              <w:t xml:space="preserve"> </w:t>
            </w:r>
          </w:p>
          <w:p>
            <w:pPr>
              <w:pStyle w:val="div"/>
              <w:pBdr>
                <w:top w:val="none" w:sz="0" w:space="0" w:color="auto"/>
                <w:left w:val="none" w:sz="0" w:space="0" w:color="auto"/>
                <w:bottom w:val="none" w:sz="0" w:space="0" w:color="auto"/>
                <w:right w:val="none" w:sz="0" w:space="0" w:color="auto"/>
              </w:pBdr>
              <w:tabs>
                <w:tab w:val="right" w:pos="3080"/>
              </w:tabs>
              <w:spacing w:before="100" w:after="0"/>
              <w:ind w:left="0" w:right="300"/>
              <w:jc w:val="left"/>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color w:val="404040"/>
                <w:sz w:val="20"/>
                <w:szCs w:val="20"/>
              </w:rPr>
              <w:t>English</w:t>
            </w:r>
            <w:r>
              <w:rPr>
                <w:rStyle w:val="documentlangSecfieldany"/>
                <w:rFonts w:ascii="Times New Roman" w:eastAsia="Times New Roman" w:hAnsi="Times New Roman" w:cs="Times New Roman"/>
                <w:b w:val="0"/>
                <w:bCs w:val="0"/>
                <w:color w:val="404040"/>
                <w:sz w:val="20"/>
                <w:szCs w:val="20"/>
              </w:rPr>
              <w:t xml:space="preserve">: </w:t>
            </w:r>
            <w:r>
              <w:rPr>
                <w:rStyle w:val="documentlangSecfieldany"/>
                <w:rFonts w:ascii="Times New Roman" w:eastAsia="Times New Roman" w:hAnsi="Times New Roman" w:cs="Times New Roman"/>
                <w:b w:val="0"/>
                <w:bCs w:val="0"/>
                <w:color w:val="404040"/>
                <w:sz w:val="20"/>
                <w:szCs w:val="20"/>
              </w:rPr>
              <w:tab/>
            </w:r>
            <w:r>
              <w:rPr>
                <w:rStyle w:val="documentlangSecfieldany"/>
                <w:rFonts w:ascii="Times New Roman" w:eastAsia="Times New Roman" w:hAnsi="Times New Roman" w:cs="Times New Roman"/>
                <w:b w:val="0"/>
                <w:bCs w:val="0"/>
                <w:color w:val="404040"/>
                <w:sz w:val="20"/>
                <w:szCs w:val="20"/>
              </w:rPr>
              <w:t>B2</w:t>
            </w:r>
          </w:p>
          <w:p>
            <w:pPr>
              <w:pStyle w:val="documentratingBar"/>
              <w:pBdr>
                <w:top w:val="none" w:sz="0" w:space="0" w:color="auto"/>
                <w:left w:val="none" w:sz="0" w:space="0" w:color="auto"/>
                <w:bottom w:val="none" w:sz="0" w:space="0" w:color="auto"/>
                <w:right w:val="none" w:sz="0" w:space="0" w:color="auto"/>
              </w:pBdr>
              <w:spacing w:before="20" w:after="0" w:line="140" w:lineRule="exact"/>
              <w:ind w:left="0" w:right="30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drawing>
                <wp:inline>
                  <wp:extent cx="1954013" cy="64083"/>
                  <wp:docPr id="100010"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0"/>
                          </pic:cNvPicPr>
                        </pic:nvPicPr>
                        <pic:blipFill>
                          <a:blip xmlns:r="http://schemas.openxmlformats.org/officeDocument/2006/relationships" r:embed="rId8"/>
                          <a:stretch>
                            <a:fillRect/>
                          </a:stretch>
                        </pic:blipFill>
                        <pic:spPr>
                          <a:xfrm>
                            <a:off x="0" y="0"/>
                            <a:ext cx="1954013" cy="64083"/>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ind w:left="0" w:right="30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langSecfieldany"/>
                <w:rFonts w:ascii="Times New Roman" w:eastAsia="Times New Roman" w:hAnsi="Times New Roman" w:cs="Times New Roman"/>
                <w:b w:val="0"/>
                <w:bCs w:val="0"/>
                <w:color w:val="404040"/>
                <w:sz w:val="20"/>
                <w:szCs w:val="20"/>
              </w:rPr>
              <w:t>Upper Intermediate (B2)</w:t>
            </w:r>
          </w:p>
          <w:p>
            <w:pPr>
              <w:pStyle w:val="div"/>
              <w:pBdr>
                <w:top w:val="none" w:sz="0" w:space="0" w:color="auto"/>
                <w:left w:val="none" w:sz="0" w:space="0" w:color="auto"/>
                <w:bottom w:val="none" w:sz="0" w:space="0" w:color="auto"/>
                <w:right w:val="none" w:sz="0" w:space="0" w:color="auto"/>
              </w:pBdr>
              <w:tabs>
                <w:tab w:val="right" w:pos="3080"/>
              </w:tabs>
              <w:spacing w:before="100" w:after="0"/>
              <w:ind w:left="0" w:right="0"/>
              <w:jc w:val="left"/>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txt-bold"/>
                <w:rFonts w:ascii="Times New Roman" w:eastAsia="Times New Roman" w:hAnsi="Times New Roman" w:cs="Times New Roman"/>
                <w:b/>
                <w:bCs/>
                <w:color w:val="404040"/>
                <w:sz w:val="20"/>
                <w:szCs w:val="20"/>
              </w:rPr>
              <w:t>Estonian</w:t>
            </w:r>
            <w:r>
              <w:rPr>
                <w:rStyle w:val="documentlangSecfieldany"/>
                <w:rFonts w:ascii="Times New Roman" w:eastAsia="Times New Roman" w:hAnsi="Times New Roman" w:cs="Times New Roman"/>
                <w:b w:val="0"/>
                <w:bCs w:val="0"/>
                <w:color w:val="404040"/>
                <w:sz w:val="20"/>
                <w:szCs w:val="20"/>
              </w:rPr>
              <w:t xml:space="preserve">: </w:t>
            </w:r>
            <w:r>
              <w:rPr>
                <w:rStyle w:val="documentlangSecfieldany"/>
                <w:rFonts w:ascii="Times New Roman" w:eastAsia="Times New Roman" w:hAnsi="Times New Roman" w:cs="Times New Roman"/>
                <w:b w:val="0"/>
                <w:bCs w:val="0"/>
                <w:color w:val="404040"/>
                <w:sz w:val="20"/>
                <w:szCs w:val="20"/>
              </w:rPr>
              <w:tab/>
            </w:r>
            <w:r>
              <w:rPr>
                <w:rStyle w:val="documentlangSecfieldany"/>
                <w:rFonts w:ascii="Times New Roman" w:eastAsia="Times New Roman" w:hAnsi="Times New Roman" w:cs="Times New Roman"/>
                <w:b w:val="0"/>
                <w:bCs w:val="0"/>
                <w:color w:val="404040"/>
                <w:sz w:val="20"/>
                <w:szCs w:val="20"/>
              </w:rPr>
              <w:t>B2</w:t>
            </w:r>
          </w:p>
          <w:p>
            <w:pPr>
              <w:pStyle w:val="documentratingBar"/>
              <w:pBdr>
                <w:top w:val="none" w:sz="0" w:space="0" w:color="auto"/>
                <w:left w:val="none" w:sz="0" w:space="0" w:color="auto"/>
                <w:bottom w:val="none" w:sz="0" w:space="0" w:color="auto"/>
                <w:right w:val="none" w:sz="0" w:space="0" w:color="auto"/>
              </w:pBdr>
              <w:spacing w:before="20" w:after="0" w:line="140" w:lineRule="exact"/>
              <w:ind w:left="0" w:right="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drawing>
                <wp:inline>
                  <wp:extent cx="1954013" cy="64083"/>
                  <wp:docPr id="10001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0"/>
                          </pic:cNvPicPr>
                        </pic:nvPicPr>
                        <pic:blipFill>
                          <a:blip xmlns:r="http://schemas.openxmlformats.org/officeDocument/2006/relationships" r:embed="rId8"/>
                          <a:stretch>
                            <a:fillRect/>
                          </a:stretch>
                        </pic:blipFill>
                        <pic:spPr>
                          <a:xfrm>
                            <a:off x="0" y="0"/>
                            <a:ext cx="1954013" cy="64083"/>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ind w:left="0" w:right="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langSecfieldany"/>
                <w:rFonts w:ascii="Times New Roman" w:eastAsia="Times New Roman" w:hAnsi="Times New Roman" w:cs="Times New Roman"/>
                <w:b w:val="0"/>
                <w:bCs w:val="0"/>
                <w:color w:val="404040"/>
                <w:sz w:val="20"/>
                <w:szCs w:val="20"/>
              </w:rPr>
              <w:t>Upper Intermediate (B2)</w:t>
            </w:r>
          </w:p>
          <w:p>
            <w:pPr>
              <w:pStyle w:val="documentskn-mld7parent-containersectionscspdiv"/>
              <w:pBdr>
                <w:top w:val="none" w:sz="0" w:space="0" w:color="auto"/>
                <w:left w:val="none" w:sz="0" w:space="0" w:color="auto"/>
                <w:bottom w:val="none" w:sz="0" w:space="0" w:color="auto"/>
                <w:right w:val="none" w:sz="0" w:space="0" w:color="auto"/>
              </w:pBdr>
              <w:spacing w:before="0" w:after="0"/>
              <w:ind w:left="0" w:right="0"/>
              <w:rPr>
                <w:rStyle w:val="documentskn-mld7right-box"/>
                <w:rFonts w:ascii="Times New Roman" w:eastAsia="Times New Roman" w:hAnsi="Times New Roman" w:cs="Times New Roman"/>
                <w:b w:val="0"/>
                <w:bCs w:val="0"/>
                <w:color w:val="404040"/>
                <w:sz w:val="14"/>
                <w:szCs w:val="14"/>
                <w:bdr w:val="none" w:sz="0" w:space="0" w:color="auto"/>
                <w:vertAlign w:val="baseline"/>
              </w:rPr>
            </w:pPr>
            <w:r>
              <w:rPr>
                <w:rStyle w:val="documentskn-mld7right-box"/>
                <w:rFonts w:ascii="Times New Roman" w:eastAsia="Times New Roman" w:hAnsi="Times New Roman" w:cs="Times New Roman"/>
                <w:b w:val="0"/>
                <w:bCs w:val="0"/>
                <w:color w:val="404040"/>
                <w:bdr w:val="none" w:sz="0" w:space="0" w:color="auto"/>
                <w:vertAlign w:val="baseline"/>
              </w:rPr>
              <w:t> </w:t>
            </w:r>
          </w:p>
          <w:p>
            <w:pPr>
              <w:pStyle w:val="documentskn-mld7heading"/>
              <w:pBdr>
                <w:top w:val="none" w:sz="0" w:space="0" w:color="auto"/>
                <w:left w:val="none" w:sz="0" w:space="0" w:color="auto"/>
                <w:bottom w:val="none" w:sz="0" w:space="0" w:color="auto"/>
                <w:right w:val="none" w:sz="0" w:space="0" w:color="auto"/>
              </w:pBdr>
              <w:spacing w:before="0" w:line="320" w:lineRule="exact"/>
              <w:ind w:left="0" w:right="0"/>
              <w:rPr>
                <w:rStyle w:val="documentskn-mld7right-box"/>
                <w:rFonts w:ascii="Times New Roman" w:eastAsia="Times New Roman" w:hAnsi="Times New Roman" w:cs="Times New Roman"/>
                <w:b/>
                <w:bCs/>
                <w:color w:val="404040"/>
                <w:sz w:val="20"/>
                <w:szCs w:val="20"/>
                <w:bdr w:val="none" w:sz="0" w:space="0" w:color="auto"/>
                <w:vertAlign w:val="baseline"/>
              </w:rPr>
            </w:pPr>
            <w:r>
              <w:rPr>
                <w:rStyle w:val="documentskn-mld7right-box"/>
                <w:rFonts w:ascii="Times New Roman" w:eastAsia="Times New Roman" w:hAnsi="Times New Roman" w:cs="Times New Roman"/>
                <w:b/>
                <w:bCs/>
                <w:color w:val="404040"/>
                <w:sz w:val="20"/>
                <w:szCs w:val="20"/>
                <w:bdr w:val="none" w:sz="0" w:space="0" w:color="auto"/>
                <w:vertAlign w:val="baseline"/>
              </w:rPr>
              <w:drawing>
                <wp:anchor simplePos="0" relativeHeight="251662336" behindDoc="0" locked="0" layoutInCell="1" allowOverlap="1">
                  <wp:simplePos x="0" y="0"/>
                  <wp:positionH relativeFrom="column">
                    <wp:posOffset>-292100</wp:posOffset>
                  </wp:positionH>
                  <wp:positionV relativeFrom="paragraph">
                    <wp:posOffset>63526</wp:posOffset>
                  </wp:positionV>
                  <wp:extent cx="64041" cy="64083"/>
                  <wp:wrapNone/>
                  <wp:docPr id="10001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0"/>
                          </pic:cNvPicPr>
                        </pic:nvPicPr>
                        <pic:blipFill>
                          <a:blip xmlns:r="http://schemas.openxmlformats.org/officeDocument/2006/relationships" r:embed="rId7"/>
                          <a:stretch>
                            <a:fillRect/>
                          </a:stretch>
                        </pic:blipFill>
                        <pic:spPr>
                          <a:xfrm>
                            <a:off x="0" y="0"/>
                            <a:ext cx="64041" cy="64083"/>
                          </a:xfrm>
                          <a:prstGeom prst="rect">
                            <a:avLst/>
                          </a:prstGeom>
                        </pic:spPr>
                      </pic:pic>
                    </a:graphicData>
                  </a:graphic>
                </wp:anchor>
              </w:drawing>
            </w:r>
            <w:r>
              <w:rPr>
                <w:rStyle w:val="documentparent-containerright-boxsectionsectiontitle"/>
                <w:rFonts w:ascii="Playfair Display SC" w:eastAsia="Playfair Display SC" w:hAnsi="Playfair Display SC" w:cs="Playfair Display SC"/>
                <w:b/>
                <w:bCs/>
                <w:color w:val="404040"/>
                <w:spacing w:val="10"/>
                <w:sz w:val="28"/>
                <w:szCs w:val="28"/>
              </w:rPr>
              <w:t>Certifications</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Style w:val="documentskn-mld7right-box"/>
                <w:rFonts w:ascii="Times New Roman" w:eastAsia="Times New Roman" w:hAnsi="Times New Roman" w:cs="Times New Roman"/>
                <w:b w:val="0"/>
                <w:bCs w:val="0"/>
                <w:color w:val="404040"/>
                <w:sz w:val="20"/>
                <w:szCs w:val="20"/>
                <w:bdr w:val="none" w:sz="0" w:space="0" w:color="auto"/>
                <w:vertAlign w:val="baseline"/>
              </w:rPr>
            </w:pPr>
          </w:p>
          <w:p>
            <w:pPr>
              <w:pStyle w:val="documentskn-mld7ulli"/>
              <w:numPr>
                <w:ilvl w:val="0"/>
                <w:numId w:val="7"/>
              </w:numPr>
              <w:pBdr>
                <w:top w:val="none" w:sz="0" w:space="0" w:color="auto"/>
                <w:left w:val="none" w:sz="0" w:space="0" w:color="auto"/>
                <w:bottom w:val="none" w:sz="0" w:space="0" w:color="auto"/>
                <w:right w:val="none" w:sz="0" w:space="0" w:color="auto"/>
              </w:pBdr>
              <w:spacing w:before="0"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t>GitHub Foundations (issued: Feb 2024)</w:t>
            </w:r>
          </w:p>
          <w:p>
            <w:pPr>
              <w:pStyle w:val="documentskn-mld7ulli"/>
              <w:numPr>
                <w:ilvl w:val="0"/>
                <w:numId w:val="7"/>
              </w:numPr>
              <w:spacing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t>Udemy: Git Complete: Definitive, Step-by-Step Guide to Git (issued: Jun 2020)</w:t>
            </w:r>
          </w:p>
          <w:p>
            <w:pPr>
              <w:pStyle w:val="documentskn-mld7ulli"/>
              <w:numPr>
                <w:ilvl w:val="0"/>
                <w:numId w:val="7"/>
              </w:numPr>
              <w:spacing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t>Udemy: Computer Science 101: Master Theory Behind Programming (issued: 2020)</w:t>
            </w:r>
          </w:p>
          <w:p>
            <w:pPr>
              <w:pStyle w:val="documentskn-mld7ulli"/>
              <w:numPr>
                <w:ilvl w:val="0"/>
                <w:numId w:val="7"/>
              </w:numPr>
              <w:spacing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t>Cambridge English: First Certificate in English - Score 154 (B1) (issued: Jun 2022)</w:t>
            </w:r>
          </w:p>
          <w:p>
            <w:pPr>
              <w:pStyle w:val="documentskn-mld7ulli"/>
              <w:numPr>
                <w:ilvl w:val="0"/>
                <w:numId w:val="7"/>
              </w:numPr>
              <w:spacing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t>FreeCodeCamp: Responsive Web Design (issued: Aug 2019)</w:t>
            </w:r>
          </w:p>
          <w:p>
            <w:pPr>
              <w:pStyle w:val="documentskn-mld7ullinth-last-child1"/>
              <w:numPr>
                <w:ilvl w:val="0"/>
                <w:numId w:val="7"/>
              </w:numPr>
              <w:pBdr>
                <w:left w:val="none" w:sz="0" w:space="2" w:color="auto"/>
              </w:pBdr>
              <w:spacing w:after="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t>Postman: Student Expert (issued Jun 2022)</w:t>
            </w:r>
          </w:p>
          <w:p>
            <w:pPr>
              <w:pStyle w:val="documentskn-mld7parent-containersectionscspdiv"/>
              <w:pBdr>
                <w:top w:val="none" w:sz="0" w:space="0" w:color="auto"/>
                <w:left w:val="none" w:sz="0" w:space="0" w:color="auto"/>
                <w:bottom w:val="none" w:sz="0" w:space="0" w:color="auto"/>
                <w:right w:val="none" w:sz="0" w:space="0" w:color="auto"/>
              </w:pBdr>
              <w:spacing w:before="0" w:after="0"/>
              <w:ind w:left="0" w:right="0"/>
              <w:rPr>
                <w:rStyle w:val="documentskn-mld7right-box"/>
                <w:rFonts w:ascii="Times New Roman" w:eastAsia="Times New Roman" w:hAnsi="Times New Roman" w:cs="Times New Roman"/>
                <w:b w:val="0"/>
                <w:bCs w:val="0"/>
                <w:color w:val="404040"/>
                <w:sz w:val="14"/>
                <w:szCs w:val="14"/>
                <w:bdr w:val="none" w:sz="0" w:space="0" w:color="auto"/>
                <w:vertAlign w:val="baseline"/>
              </w:rPr>
            </w:pPr>
            <w:r>
              <w:rPr>
                <w:rStyle w:val="documentskn-mld7right-box"/>
                <w:rFonts w:ascii="Times New Roman" w:eastAsia="Times New Roman" w:hAnsi="Times New Roman" w:cs="Times New Roman"/>
                <w:b w:val="0"/>
                <w:bCs w:val="0"/>
                <w:color w:val="404040"/>
                <w:bdr w:val="none" w:sz="0" w:space="0" w:color="auto"/>
                <w:vertAlign w:val="baseline"/>
              </w:rPr>
              <w:t> </w:t>
            </w:r>
          </w:p>
          <w:p>
            <w:pPr>
              <w:pStyle w:val="documentskn-mld7heading"/>
              <w:pBdr>
                <w:top w:val="none" w:sz="0" w:space="0" w:color="auto"/>
                <w:left w:val="none" w:sz="0" w:space="0" w:color="auto"/>
                <w:bottom w:val="none" w:sz="0" w:space="0" w:color="auto"/>
                <w:right w:val="none" w:sz="0" w:space="0" w:color="auto"/>
              </w:pBdr>
              <w:spacing w:before="0" w:line="320" w:lineRule="exact"/>
              <w:ind w:left="0" w:right="0"/>
              <w:rPr>
                <w:rStyle w:val="documentskn-mld7right-box"/>
                <w:rFonts w:ascii="Times New Roman" w:eastAsia="Times New Roman" w:hAnsi="Times New Roman" w:cs="Times New Roman"/>
                <w:b/>
                <w:bCs/>
                <w:color w:val="404040"/>
                <w:sz w:val="20"/>
                <w:szCs w:val="20"/>
                <w:bdr w:val="none" w:sz="0" w:space="0" w:color="auto"/>
                <w:vertAlign w:val="baseline"/>
              </w:rPr>
            </w:pPr>
            <w:r>
              <w:rPr>
                <w:rStyle w:val="documentskn-mld7right-box"/>
                <w:rFonts w:ascii="Times New Roman" w:eastAsia="Times New Roman" w:hAnsi="Times New Roman" w:cs="Times New Roman"/>
                <w:b/>
                <w:bCs/>
                <w:color w:val="404040"/>
                <w:sz w:val="20"/>
                <w:szCs w:val="20"/>
                <w:bdr w:val="none" w:sz="0" w:space="0" w:color="auto"/>
                <w:vertAlign w:val="baseline"/>
              </w:rPr>
              <w:drawing>
                <wp:anchor simplePos="0" relativeHeight="251663360" behindDoc="0" locked="0" layoutInCell="1" allowOverlap="1">
                  <wp:simplePos x="0" y="0"/>
                  <wp:positionH relativeFrom="column">
                    <wp:posOffset>-292100</wp:posOffset>
                  </wp:positionH>
                  <wp:positionV relativeFrom="paragraph">
                    <wp:posOffset>165126</wp:posOffset>
                  </wp:positionV>
                  <wp:extent cx="64041" cy="64083"/>
                  <wp:wrapNone/>
                  <wp:docPr id="100016"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0"/>
                          </pic:cNvPicPr>
                        </pic:nvPicPr>
                        <pic:blipFill>
                          <a:blip xmlns:r="http://schemas.openxmlformats.org/officeDocument/2006/relationships" r:embed="rId7"/>
                          <a:stretch>
                            <a:fillRect/>
                          </a:stretch>
                        </pic:blipFill>
                        <pic:spPr>
                          <a:xfrm>
                            <a:off x="0" y="0"/>
                            <a:ext cx="64041" cy="64083"/>
                          </a:xfrm>
                          <a:prstGeom prst="rect">
                            <a:avLst/>
                          </a:prstGeom>
                        </pic:spPr>
                      </pic:pic>
                    </a:graphicData>
                  </a:graphic>
                </wp:anchor>
              </w:drawing>
            </w:r>
            <w:r>
              <w:rPr>
                <w:rStyle w:val="documentparent-containerright-boxsectionsectiontitle"/>
                <w:rFonts w:ascii="Playfair Display SC" w:eastAsia="Playfair Display SC" w:hAnsi="Playfair Display SC" w:cs="Playfair Display SC"/>
                <w:b/>
                <w:bCs/>
                <w:color w:val="404040"/>
                <w:spacing w:val="10"/>
                <w:sz w:val="28"/>
                <w:szCs w:val="28"/>
              </w:rPr>
              <w:t>Activities and Honors</w:t>
            </w:r>
          </w:p>
          <w:p>
            <w:pPr>
              <w:pStyle w:val="div"/>
              <w:pBdr>
                <w:top w:val="none" w:sz="0" w:space="0" w:color="auto"/>
                <w:left w:val="none" w:sz="0" w:space="0" w:color="auto"/>
                <w:bottom w:val="none" w:sz="0" w:space="0" w:color="auto"/>
                <w:right w:val="none" w:sz="0" w:space="0" w:color="auto"/>
              </w:pBdr>
              <w:spacing w:before="0" w:after="0" w:line="100" w:lineRule="exact"/>
              <w:ind w:left="0" w:right="0"/>
              <w:rPr>
                <w:rStyle w:val="documentskn-mld7right-box"/>
                <w:rFonts w:ascii="Times New Roman" w:eastAsia="Times New Roman" w:hAnsi="Times New Roman" w:cs="Times New Roman"/>
                <w:b w:val="0"/>
                <w:bCs w:val="0"/>
                <w:color w:val="404040"/>
                <w:sz w:val="20"/>
                <w:szCs w:val="20"/>
                <w:bdr w:val="none" w:sz="0" w:space="0" w:color="auto"/>
                <w:vertAlign w:val="baseline"/>
              </w:rPr>
            </w:pPr>
          </w:p>
          <w:p>
            <w:pPr>
              <w:pStyle w:val="documentskn-mld7ulli"/>
              <w:numPr>
                <w:ilvl w:val="0"/>
                <w:numId w:val="8"/>
              </w:numPr>
              <w:pBdr>
                <w:top w:val="none" w:sz="0" w:space="0" w:color="auto"/>
                <w:left w:val="none" w:sz="0" w:space="0" w:color="auto"/>
                <w:bottom w:val="none" w:sz="0" w:space="0" w:color="auto"/>
                <w:right w:val="none" w:sz="0" w:space="0" w:color="auto"/>
              </w:pBdr>
              <w:spacing w:before="0" w:after="10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t>Journey to programming (Medium articles)</w:t>
            </w:r>
          </w:p>
          <w:p>
            <w:pPr>
              <w:pStyle w:val="documentskn-mld7ullinth-last-child1"/>
              <w:numPr>
                <w:ilvl w:val="0"/>
                <w:numId w:val="8"/>
              </w:numPr>
              <w:pBdr>
                <w:left w:val="none" w:sz="0" w:space="2" w:color="auto"/>
              </w:pBdr>
              <w:spacing w:after="0"/>
              <w:ind w:left="240" w:right="0" w:hanging="220"/>
              <w:rPr>
                <w:rStyle w:val="documentskn-mld7right-box"/>
                <w:rFonts w:ascii="Times New Roman" w:eastAsia="Times New Roman" w:hAnsi="Times New Roman" w:cs="Times New Roman"/>
                <w:b w:val="0"/>
                <w:bCs w:val="0"/>
                <w:color w:val="404040"/>
                <w:sz w:val="20"/>
                <w:szCs w:val="20"/>
                <w:bdr w:val="none" w:sz="0" w:space="0" w:color="auto"/>
                <w:vertAlign w:val="baseline"/>
              </w:rPr>
            </w:pPr>
            <w:r>
              <w:rPr>
                <w:rStyle w:val="documentskn-mld7right-box"/>
                <w:rFonts w:ascii="Times New Roman" w:eastAsia="Times New Roman" w:hAnsi="Times New Roman" w:cs="Times New Roman"/>
                <w:b w:val="0"/>
                <w:bCs w:val="0"/>
                <w:color w:val="404040"/>
                <w:sz w:val="20"/>
                <w:szCs w:val="20"/>
                <w:bdr w:val="none" w:sz="0" w:space="0" w:color="auto"/>
                <w:vertAlign w:val="baseline"/>
              </w:rPr>
              <w:t>Become a hacker (Android game)</w:t>
            </w:r>
          </w:p>
        </w:tc>
        <w:tc>
          <w:tcPr>
            <w:tcW w:w="700" w:type="dxa"/>
            <w:tcMar>
              <w:top w:w="0" w:type="dxa"/>
              <w:left w:w="0" w:type="dxa"/>
              <w:bottom w:w="0" w:type="dxa"/>
              <w:right w:w="0" w:type="dxa"/>
            </w:tcMar>
            <w:vAlign w:val="top"/>
            <w:hideMark/>
          </w:tcPr>
          <w:p>
            <w:pPr>
              <w:pStyle w:val="documentparent-containersidecellParagraph"/>
              <w:pBdr>
                <w:top w:val="none" w:sz="0" w:space="0" w:color="auto"/>
                <w:left w:val="none" w:sz="0" w:space="0" w:color="auto"/>
                <w:bottom w:val="none" w:sz="0" w:space="0" w:color="auto"/>
                <w:right w:val="none" w:sz="0" w:space="0" w:color="auto"/>
              </w:pBdr>
              <w:ind w:left="0" w:right="0"/>
              <w:textAlignment w:val="auto"/>
              <w:rPr>
                <w:rStyle w:val="documentparent-containersidecell"/>
                <w:rFonts w:ascii="Times New Roman" w:eastAsia="Times New Roman" w:hAnsi="Times New Roman" w:cs="Times New Roman"/>
                <w:b w:val="0"/>
                <w:bCs w:val="0"/>
                <w:color w:val="404040"/>
                <w:sz w:val="20"/>
                <w:szCs w:val="20"/>
                <w:bdr w:val="none" w:sz="0" w:space="0" w:color="auto"/>
                <w:vertAlign w:val="baseline"/>
              </w:rPr>
            </w:pP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rPr>
          <w:rFonts w:ascii="Times New Roman" w:eastAsia="Times New Roman" w:hAnsi="Times New Roman" w:cs="Times New Roman"/>
          <w:b w:val="0"/>
          <w:bCs w:val="0"/>
          <w:color w:val="404040"/>
          <w:sz w:val="20"/>
          <w:szCs w:val="20"/>
          <w:bdr w:val="none" w:sz="0" w:space="0" w:color="auto"/>
          <w:vertAlign w:val="baseline"/>
        </w:rPr>
      </w:pPr>
      <w:r>
        <w:rPr>
          <w:color w:val="FFFFFF"/>
          <w:sz w:val="2"/>
        </w:rPr>
        <w:t>.</w:t>
      </w:r>
    </w:p>
    <w:sectPr>
      <w:headerReference w:type="default" r:id="rId9"/>
      <w:footerReference w:type="default" r:id="rId10"/>
      <w:type w:val="continuous"/>
      <w:pgSz w:w="12240" w:h="15840"/>
      <w:pgMar w:top="600" w:right="0" w:bottom="600" w:left="0" w:header="0" w:footer="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Playfair Display SC">
    <w:charset w:val="00"/>
    <w:family w:val="auto"/>
    <w:pitch w:val="default"/>
    <w:sig w:usb0="00000000" w:usb1="00000000" w:usb2="00000000" w:usb3="00000000" w:csb0="00000001" w:csb1="00000000"/>
    <w:embedBold r:id="rId1" w:fontKey="{EFEE6507-6242-4693-98D7-466ED0FFA77E}"/>
  </w:font>
  <w:font w:name="Playfair Display SC Black">
    <w:charset w:val="00"/>
    <w:family w:val="auto"/>
    <w:pitch w:val="default"/>
    <w:sig w:usb0="00000000" w:usb1="00000000" w:usb2="00000000" w:usb3="00000000" w:csb0="00000001" w:csb1="00000000"/>
    <w:embedBold r:id="rId2" w:fontKey="{51F074B0-AE3E-4C8A-B7AE-EFD53F110425}"/>
  </w:font>
  <w:font w:name="Source Sans Pro">
    <w:charset w:val="00"/>
    <w:family w:val="auto"/>
    <w:pitch w:val="default"/>
    <w:sig w:usb0="00000000" w:usb1="00000000" w:usb2="00000000" w:usb3="00000000" w:csb0="00000001" w:csb1="00000000"/>
    <w:embedRegular r:id="rId3" w:fontKey="{8685AA04-8ECD-4F13-B71D-FA7C2EA91804}"/>
    <w:embedBold r:id="rId4" w:fontKey="{14C5F9AE-F640-4D00-BF8F-140D037CE118}"/>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ocumentskn-mld7fontsize">
    <w:name w:val="document_skn-mld7_fontsize"/>
    <w:basedOn w:val="Normal"/>
    <w:rPr>
      <w:sz w:val="20"/>
      <w:szCs w:val="20"/>
    </w:rPr>
  </w:style>
  <w:style w:type="paragraph" w:customStyle="1" w:styleId="documentskn-mld7top-section">
    <w:name w:val="document_skn-mld7_top-section"/>
    <w:basedOn w:val="Normal"/>
    <w:pPr>
      <w:shd w:val="clear" w:color="auto" w:fill="404040"/>
    </w:pPr>
    <w:rPr>
      <w:shd w:val="clear" w:color="auto" w:fill="404040"/>
    </w:rPr>
  </w:style>
  <w:style w:type="character" w:customStyle="1" w:styleId="documentskn-mld7top-sectionsectionname-secparagraph">
    <w:name w:val="document_skn-mld7_top-section_section_name-sec_paragraph"/>
    <w:basedOn w:val="DefaultParagraphFont"/>
  </w:style>
  <w:style w:type="paragraph" w:customStyle="1" w:styleId="documentskn-mld7name-secnametopdiv">
    <w:name w:val="document_skn-mld7_name-sec_nametopdiv"/>
    <w:basedOn w:val="Normal"/>
    <w:pPr>
      <w:spacing w:line="500" w:lineRule="atLeast"/>
    </w:pPr>
    <w:rPr>
      <w:sz w:val="14"/>
      <w:szCs w:val="14"/>
    </w:rPr>
  </w:style>
  <w:style w:type="paragraph" w:customStyle="1" w:styleId="documentskn-mld7monogram">
    <w:name w:val="document_skn-mld7_monogram"/>
    <w:basedOn w:val="Normal"/>
    <w:pPr>
      <w:jc w:val="center"/>
    </w:pPr>
    <w:rPr>
      <w:b w:val="0"/>
      <w:bCs w:val="0"/>
      <w:color w:val="9F9F9F"/>
    </w:rPr>
  </w:style>
  <w:style w:type="character" w:customStyle="1" w:styleId="span">
    <w:name w:val="span"/>
    <w:basedOn w:val="DefaultParagraphFont"/>
    <w:rPr>
      <w:bdr w:val="none" w:sz="0" w:space="0" w:color="auto"/>
      <w:vertAlign w:val="baseline"/>
    </w:rPr>
  </w:style>
  <w:style w:type="character" w:customStyle="1" w:styleId="documentskn-mld7monogrammonotxt">
    <w:name w:val="document_skn-mld7_monogram_monotxt"/>
    <w:basedOn w:val="DefaultParagraphFont"/>
    <w:rPr>
      <w:rFonts w:ascii="Playfair Display SC Black" w:eastAsia="Playfair Display SC Black" w:hAnsi="Playfair Display SC Black" w:cs="Playfair Display SC Black"/>
      <w:b/>
      <w:bCs/>
      <w:caps/>
      <w:spacing w:val="10"/>
      <w:shd w:val="clear" w:color="auto" w:fill="404040"/>
    </w:rPr>
  </w:style>
  <w:style w:type="paragraph" w:customStyle="1" w:styleId="documentskn-mld7name">
    <w:name w:val="document_skn-mld7_name"/>
    <w:basedOn w:val="Normal"/>
    <w:pPr>
      <w:pBdr>
        <w:top w:val="none" w:sz="0" w:space="15" w:color="auto"/>
      </w:pBdr>
      <w:spacing w:line="480" w:lineRule="atLeast"/>
      <w:jc w:val="center"/>
    </w:pPr>
    <w:rPr>
      <w:rFonts w:ascii="Playfair Display SC" w:eastAsia="Playfair Display SC" w:hAnsi="Playfair Display SC" w:cs="Playfair Display SC"/>
      <w:b/>
      <w:bCs/>
      <w:color w:val="FFFFFF"/>
      <w:spacing w:val="40"/>
      <w:sz w:val="40"/>
      <w:szCs w:val="40"/>
    </w:rPr>
  </w:style>
  <w:style w:type="paragraph" w:customStyle="1" w:styleId="documentskn-mld7name-secnamebottomdiv">
    <w:name w:val="document_skn-mld7_name-sec_namebottomdiv"/>
    <w:basedOn w:val="Normal"/>
    <w:pPr>
      <w:spacing w:line="400" w:lineRule="atLeast"/>
    </w:pPr>
    <w:rPr>
      <w:sz w:val="20"/>
      <w:szCs w:val="20"/>
    </w:rPr>
  </w:style>
  <w:style w:type="character" w:customStyle="1" w:styleId="documentskn-mld7top-sectionsectioncntc-secparagraph">
    <w:name w:val="document_skn-mld7_top-section_section_cntc-sec_paragraph"/>
    <w:basedOn w:val="DefaultParagraphFont"/>
  </w:style>
  <w:style w:type="paragraph" w:customStyle="1" w:styleId="documentskn-mld7address">
    <w:name w:val="document_skn-mld7_address"/>
    <w:basedOn w:val="Normal"/>
    <w:pPr>
      <w:spacing w:line="340" w:lineRule="atLeast"/>
      <w:jc w:val="center"/>
    </w:pPr>
    <w:rPr>
      <w:color w:val="FFFFFF"/>
    </w:rPr>
  </w:style>
  <w:style w:type="character" w:customStyle="1" w:styleId="documentskn-mld7addresslinth-child1">
    <w:name w:val="document_skn-mld7_address_li_nth-child(1)"/>
    <w:basedOn w:val="DefaultParagraphFont"/>
  </w:style>
  <w:style w:type="character" w:customStyle="1" w:styleId="documentskn-mld7addressli">
    <w:name w:val="document_skn-mld7_address_li"/>
    <w:basedOn w:val="DefaultParagraphFont"/>
  </w:style>
  <w:style w:type="character" w:customStyle="1" w:styleId="documentskn-mld7addresslinth-last-child1">
    <w:name w:val="document_skn-mld7_address_li_nth-last-child(1)"/>
    <w:basedOn w:val="DefaultParagraphFont"/>
  </w:style>
  <w:style w:type="table" w:customStyle="1" w:styleId="toptable">
    <w:name w:val="toptable"/>
    <w:basedOn w:val="TableNormal"/>
    <w:tblPr/>
  </w:style>
  <w:style w:type="character" w:customStyle="1" w:styleId="documentparent-containersidecell">
    <w:name w:val="document_parent-container &gt; sidecell"/>
    <w:basedOn w:val="DefaultParagraphFont"/>
  </w:style>
  <w:style w:type="paragraph" w:customStyle="1" w:styleId="documentparent-containersidecellParagraph">
    <w:name w:val="document_parent-container &gt; sidecell Paragraph"/>
    <w:basedOn w:val="Normal"/>
  </w:style>
  <w:style w:type="character" w:customStyle="1" w:styleId="documentskn-mld7left-box">
    <w:name w:val="document_skn-mld7_left-box"/>
    <w:basedOn w:val="DefaultParagraphFont"/>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skn-mld7parent-containersectionnth-child1scspdiv">
    <w:name w:val="document_skn-mld7_parent-container_section_nth-child(1)_scspdiv"/>
    <w:basedOn w:val="Normal"/>
    <w:pPr>
      <w:spacing w:line="600" w:lineRule="atLeast"/>
    </w:pPr>
  </w:style>
  <w:style w:type="paragraph" w:customStyle="1" w:styleId="documentskn-mld7heading">
    <w:name w:val="document_skn-mld7_heading"/>
    <w:basedOn w:val="Normal"/>
    <w:pPr>
      <w:spacing w:line="320" w:lineRule="atLeast"/>
    </w:pPr>
    <w:rPr>
      <w:b/>
      <w:bCs/>
    </w:rPr>
  </w:style>
  <w:style w:type="paragraph" w:customStyle="1" w:styleId="documentskn-mld7sectiontitle">
    <w:name w:val="document_skn-mld7_sectiontitle"/>
    <w:basedOn w:val="Normal"/>
    <w:pPr>
      <w:spacing w:line="320" w:lineRule="atLeast"/>
    </w:pPr>
    <w:rPr>
      <w:rFonts w:ascii="Playfair Display SC" w:eastAsia="Playfair Display SC" w:hAnsi="Playfair Display SC" w:cs="Playfair Display SC"/>
      <w:b/>
      <w:bCs/>
      <w:color w:val="404040"/>
      <w:spacing w:val="10"/>
      <w:sz w:val="28"/>
      <w:szCs w:val="28"/>
    </w:rPr>
  </w:style>
  <w:style w:type="paragraph" w:customStyle="1" w:styleId="documentskn-mld7firstparagraph">
    <w:name w:val="document_skn-mld7_firstparagraph"/>
    <w:basedOn w:val="Normal"/>
  </w:style>
  <w:style w:type="paragraph" w:customStyle="1" w:styleId="documentskn-mld7left-boxsinglecolumn">
    <w:name w:val="document_skn-mld7_left-box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strong">
    <w:name w:val="strong"/>
    <w:basedOn w:val="DefaultParagraphFont"/>
    <w:rPr>
      <w:bdr w:val="none" w:sz="0" w:space="0" w:color="auto"/>
      <w:vertAlign w:val="baseline"/>
    </w:rPr>
  </w:style>
  <w:style w:type="paragraph" w:customStyle="1" w:styleId="documentskn-mld7parent-containersectionscspdiv">
    <w:name w:val="document_skn-mld7_parent-container_section_scspdiv"/>
    <w:basedOn w:val="Normal"/>
    <w:pPr>
      <w:spacing w:line="500" w:lineRule="atLeast"/>
    </w:pPr>
    <w:rPr>
      <w:sz w:val="14"/>
      <w:szCs w:val="14"/>
    </w:rPr>
  </w:style>
  <w:style w:type="paragraph" w:customStyle="1" w:styleId="documentskn-mld7paragraphfirstparagraphpspcdiv">
    <w:name w:val="document_skn-mld7_paragraph_firstparagraph_pspcdiv"/>
    <w:basedOn w:val="Normal"/>
    <w:rPr>
      <w:vanish/>
    </w:rPr>
  </w:style>
  <w:style w:type="paragraph" w:customStyle="1" w:styleId="documentskn-mld7disp-blk">
    <w:name w:val="document_skn-mld7_disp-blk"/>
    <w:basedOn w:val="Normal"/>
  </w:style>
  <w:style w:type="character" w:customStyle="1" w:styleId="documentskn-mld7txt-bold">
    <w:name w:val="document_skn-mld7_txt-bold"/>
    <w:basedOn w:val="DefaultParagraphFont"/>
    <w:rPr>
      <w:b/>
      <w:bCs/>
    </w:rPr>
  </w:style>
  <w:style w:type="paragraph" w:customStyle="1" w:styleId="documentskn-mld7ulli">
    <w:name w:val="document_skn-mld7_ul_li"/>
    <w:basedOn w:val="Normal"/>
    <w:pPr>
      <w:pBdr>
        <w:left w:val="none" w:sz="0" w:space="2" w:color="auto"/>
      </w:pBdr>
    </w:pPr>
  </w:style>
  <w:style w:type="paragraph" w:customStyle="1" w:styleId="documentskn-mld7ullinth-last-child1">
    <w:name w:val="document_skn-mld7_ul_li_nth-last-child(1)"/>
    <w:basedOn w:val="Normal"/>
  </w:style>
  <w:style w:type="paragraph" w:customStyle="1" w:styleId="documentskn-mld7exp-secparagraphpspcdiv">
    <w:name w:val="document_skn-mld7_exp-sec_paragraph_pspcdiv"/>
    <w:basedOn w:val="Normal"/>
    <w:pPr>
      <w:spacing w:line="300" w:lineRule="atLeast"/>
    </w:pPr>
  </w:style>
  <w:style w:type="paragraph" w:customStyle="1" w:styleId="documentskn-mld7paragraphpspcdiv">
    <w:name w:val="document_skn-mld7_paragraph_pspcdiv"/>
    <w:basedOn w:val="Normal"/>
    <w:pPr>
      <w:spacing w:line="200" w:lineRule="atLeast"/>
    </w:pPr>
    <w:rPr>
      <w:sz w:val="2"/>
      <w:szCs w:val="2"/>
    </w:rPr>
  </w:style>
  <w:style w:type="character" w:customStyle="1" w:styleId="documentparent-containermidleftcell">
    <w:name w:val="document_parent-container &gt; midleftcell"/>
    <w:basedOn w:val="DefaultParagraphFont"/>
  </w:style>
  <w:style w:type="paragraph" w:customStyle="1" w:styleId="documentparent-containermidleftcellParagraph">
    <w:name w:val="document_parent-container &gt; midleftcell Paragraph"/>
    <w:basedOn w:val="Normal"/>
    <w:pPr>
      <w:pBdr>
        <w:right w:val="single" w:sz="8" w:space="0" w:color="404040"/>
      </w:pBdr>
    </w:pPr>
  </w:style>
  <w:style w:type="character" w:customStyle="1" w:styleId="documentparent-containermidrightcell">
    <w:name w:val="document_parent-container &gt; midrightcell"/>
    <w:basedOn w:val="DefaultParagraphFont"/>
  </w:style>
  <w:style w:type="character" w:customStyle="1" w:styleId="documentskn-mld7right-box">
    <w:name w:val="document_skn-mld7_right-box"/>
    <w:basedOn w:val="DefaultParagraphFont"/>
  </w:style>
  <w:style w:type="character" w:customStyle="1" w:styleId="documentparent-containerright-boxsectionsectiontitle">
    <w:name w:val="document_parent-container &gt; right-box_section_sectiontitle"/>
    <w:basedOn w:val="DefaultParagraphFont"/>
  </w:style>
  <w:style w:type="paragraph" w:customStyle="1" w:styleId="documentskn-mld7SECTIONHILTsinglecolumn">
    <w:name w:val="document_skn-mld7_SECTION_HILT_singlecolumn"/>
    <w:basedOn w:val="Normal"/>
    <w:pPr>
      <w:pBdr>
        <w:top w:val="none" w:sz="0" w:space="0" w:color="auto"/>
        <w:left w:val="none" w:sz="0" w:space="0" w:color="auto"/>
        <w:bottom w:val="none" w:sz="0" w:space="0" w:color="auto"/>
        <w:right w:val="none" w:sz="0" w:space="0" w:color="auto"/>
      </w:pBdr>
    </w:pPr>
  </w:style>
  <w:style w:type="paragraph" w:customStyle="1" w:styleId="documentskn-mld7right-boxskillpaddedline">
    <w:name w:val="document_skn-mld7_right-box_skill_paddedline"/>
    <w:basedOn w:val="Normal"/>
  </w:style>
  <w:style w:type="character" w:customStyle="1" w:styleId="documentskn-mld7right-boxskillmiddlecell">
    <w:name w:val="document_skn-mld7_right-box_skill_middlecell"/>
    <w:basedOn w:val="DefaultParagraphFont"/>
    <w:rPr>
      <w:vanish/>
    </w:rPr>
  </w:style>
  <w:style w:type="paragraph" w:customStyle="1" w:styleId="documentskn-mld7skillpaddedlinenth-last-child1">
    <w:name w:val="document_skn-mld7_skill_paddedline_nth-last-child(1)"/>
    <w:basedOn w:val="Normal"/>
    <w:pPr>
      <w:pBdr>
        <w:right w:val="none" w:sz="0" w:space="0" w:color="auto"/>
      </w:pBdr>
    </w:pPr>
  </w:style>
  <w:style w:type="paragraph" w:customStyle="1" w:styleId="documentskn-mld7right-boxskillpaddedlinenth-last-child1li">
    <w:name w:val="document_skn-mld7_right-box_skill_paddedline_nth-last-child(1)_li"/>
    <w:basedOn w:val="Normal"/>
    <w:pPr>
      <w:pBdr>
        <w:right w:val="none" w:sz="0" w:space="0" w:color="auto"/>
      </w:pBdr>
    </w:pPr>
  </w:style>
  <w:style w:type="paragraph" w:customStyle="1" w:styleId="documentright-boxlangSeclnggparatable">
    <w:name w:val="document_right-box_langSec_lnggparatable"/>
    <w:basedOn w:val="Normal"/>
  </w:style>
  <w:style w:type="paragraph" w:customStyle="1" w:styleId="documentright-boxlangSecparagraphfirstparagraph">
    <w:name w:val="document_right-box_langSec_paragraph_firstparagraph"/>
    <w:basedOn w:val="Normal"/>
  </w:style>
  <w:style w:type="paragraph" w:customStyle="1" w:styleId="documentlangSecsinglecolumn">
    <w:name w:val="document_langSec_singlecolumn"/>
    <w:basedOn w:val="Normal"/>
  </w:style>
  <w:style w:type="character" w:customStyle="1" w:styleId="documentskn-mld7nativeLangParafield">
    <w:name w:val="document_skn-mld7_nativeLangPara_field"/>
    <w:basedOn w:val="DefaultParagraphFont"/>
  </w:style>
  <w:style w:type="character" w:customStyle="1" w:styleId="documentlangSecfieldany">
    <w:name w:val="document_langSec_field_any"/>
    <w:basedOn w:val="DefaultParagraphFont"/>
  </w:style>
  <w:style w:type="paragraph" w:customStyle="1" w:styleId="documentskn-mld7paragraphparaodd">
    <w:name w:val="document_skn-mld7_paragraph_para_odd"/>
    <w:basedOn w:val="Normal"/>
  </w:style>
  <w:style w:type="paragraph" w:customStyle="1" w:styleId="documentratingBar">
    <w:name w:val="document_ratingBar"/>
    <w:basedOn w:val="Normal"/>
    <w:pPr>
      <w:spacing w:line="200" w:lineRule="atLeast"/>
    </w:pPr>
  </w:style>
  <w:style w:type="character" w:customStyle="1" w:styleId="documentratingBarCharacter">
    <w:name w:val="document_ratingBar Character"/>
    <w:basedOn w:val="DefaultParagraphFont"/>
  </w:style>
  <w:style w:type="paragraph" w:customStyle="1" w:styleId="documentright-boxlangSecparagraph">
    <w:name w:val="document_right-box_langSec_paragraph"/>
    <w:basedOn w:val="Normal"/>
    <w:pPr>
      <w:pBdr>
        <w:top w:val="none" w:sz="0" w:space="0" w:color="auto"/>
      </w:pBdr>
    </w:pPr>
  </w:style>
  <w:style w:type="table" w:customStyle="1" w:styleId="documentskn-mld7parent-container">
    <w:name w:val="document_skn-mld7_parent-container"/>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header" Target="header2.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 Sidorov</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e9fca1b2-4e81-4ee7-b6b4-93e9ad143fdb</vt:lpwstr>
  </property>
  <property fmtid="{D5CDD505-2E9C-101B-9397-08002B2CF9AE}" pid="3" name="x1ye=0">
    <vt:lpwstr>4FgAAB+LCAAAAAAABAAUm8WSpEAURT+IBW5L3AvXHe7ufP30RG8rosnMx73nUJTA8gSPwiSHQjSCCxCDkBCCEDwJMTyEk2JhrFa6wlD1KEFuiojcbXgl3zmvea0ketNKjVPCx2TIXb5cCt2jwxCJg/x2pyR9bVI3SKe780U8hwwAUoGfS+T6EiPScRv/M7Q55gCT0umtIDpVEuhXWGDmbGPlh6PT1yfEaFVuM+cacEC9MWHoaitl9S312dxxz85</vt:lpwstr>
  </property>
  <property fmtid="{D5CDD505-2E9C-101B-9397-08002B2CF9AE}" pid="4" name="x1ye=1">
    <vt:lpwstr>VY2Qc0VcOvGl1eNkYCub+qI0CgAiQcO7Esg8FbyqWRoVu5UW5xjt2G3JQAUqkEyAV23NOuuu5eetgdcv1ZMeghPm47B16C/9mfkguh251ftdDqpr3Ak/yE4F3WqZFyrdl0Wl8w/SQQngAWuhlu577jheoTEkUGsUYfGnkjRBcFmwkRC9thTeOc6ef6Q6vvvIUQsPBxwH7ysVbDi3LzqBwjC4VpVH867H1M4wOmkYtgFYkyB5oj1sFZS2JwiGatc</vt:lpwstr>
  </property>
  <property fmtid="{D5CDD505-2E9C-101B-9397-08002B2CF9AE}" pid="5" name="x1ye=10">
    <vt:lpwstr>awGrL5nfSYnyetFELggRStA6b5Ux60DO4IKDAyQoTqYxB4S3GHi4BP8gML+8LytHMHgta832Ue7hzjYBPIs1D8yDGA7ieOGgpuibPHN8Gikm7MRAJyx87LQKcibPfbbIxAbWJ9yWwQaRFGKbv4JDG7HU5p0pPZMOYAQHrfwbHqy/QkX3/WLCoK5n6GcruEBgImAeJ08iZO3qXekj8ouvq2j2H2km9cf7nZuF/tJgnY8olRzJQiOxoEUYu/K3TGn</vt:lpwstr>
  </property>
  <property fmtid="{D5CDD505-2E9C-101B-9397-08002B2CF9AE}" pid="6" name="x1ye=11">
    <vt:lpwstr>Hp5hWPn5SNYDy2W5l57igg+zWnjjkgNv93lcvBSc3mSIWTZa8zO1L4LIqrnMHlnBXSWQ+0AdQYytbH8bjPiH9P/RBhgskz0UyzlQjHrLl6KXbecAGn+fwBbNeVyQDKpiDmNPQ/ml80srjvkmHS3isFg1Y3h91m+q1FUEw9KKM+WIc2s1Gs68H4ca1Ez3KVe0nvJnNS9SII/NXU+fgiSyNEtEJLjIb0s2AOa8be2rTshUb0LLrJ8sN9mBjRosloG</vt:lpwstr>
  </property>
  <property fmtid="{D5CDD505-2E9C-101B-9397-08002B2CF9AE}" pid="7" name="x1ye=12">
    <vt:lpwstr>B4+s8Q9k93bjcVCmyNGucSj5KP8XatxZddi9ob5kLaST6d4Y6kzM/xS5MzASuqW3fM7hyw3RM5/X5Cj7L/0AUfGuU3leT5oUN1AUx4f+SIvogeAiyoFpA8KYu3vqvB9FoCHTjywDjrR+Kyza9LZuucIMVeGFz5ff8DUwA48TmULfrH1vqh0XwKuQf2PvCvEb3Aoh4JeejzXxlF2EJ5SiuOBvu/y5LWMKM4oijzN4QuDM5kVghUTLpS8STd6V0S6</vt:lpwstr>
  </property>
  <property fmtid="{D5CDD505-2E9C-101B-9397-08002B2CF9AE}" pid="8" name="x1ye=13">
    <vt:lpwstr>gy08TBJIrJj5Wiw0U0IPDmnB08Kr47yZxF5kq0W65QyezOu13mMA+u9ivkppoixmgRnHrRi09AtAbU2ql9/Ih7K2AmrHr/mnGpAbnrz0rkBrdB5AvZ/O1/J5raIM9xmgXAaYm4Pi8SdV8g6yDqNKg3KDacti0FnaEu/HvP5asSF9S7iXLoLjR4CLTuVgz4xU2ihHPysN2WzL4CuBtl48r/lAOUqFwIlLTClZY+6P9orzEEpXz+gAxoNJyPsU6l1</vt:lpwstr>
  </property>
  <property fmtid="{D5CDD505-2E9C-101B-9397-08002B2CF9AE}" pid="9" name="x1ye=14">
    <vt:lpwstr>0Yn0OWgkZvdOTmFovREFAl9VQwunYcjAx/l8x6WJTKRGg2tvyWopwijpzxT5ZQviwnAXB2OyJGWyYZ3SQwHZeFVRQku0CtwGlBZMf5CnWjyvgg5DV/Kxd/WLpdHRbjRAiCLfV3fObzLAk8S8ZjfuoTgeigdxgiwFIZL5VgydOsdQl2ynkPQyGHOscnSQc1xuEqYx/y+hKYH0NMmSxlrnSBP39D5WM9ziOxd6BXQc0c017YlHDoEuRR8xZ/e0Sjt</vt:lpwstr>
  </property>
  <property fmtid="{D5CDD505-2E9C-101B-9397-08002B2CF9AE}" pid="10" name="x1ye=15">
    <vt:lpwstr>fol7A8eriOwfz0cGOZ8vH9Q6hz6T9XFKoQG1ybIDP5rX1d4y5bgch0nnrqQ2p0GbmEyS2hPieoPa3R2BWdXDu7Z97FNh4D8iv1IlMggGnMXCzu8fY1caeucF/BKmIiK7pinrUjHjs+/NDr/RsrLyPyuvDWtpZ1R3be8eBvWWDYWGX5D0Z/Fm3Xl/00f7mK5bHhlRPqqIR8C9RJgnNV/fc+tk3ZdNkskQIaz5IglEOtMKZ3DLqC5/b6E86e0Br/J</vt:lpwstr>
  </property>
  <property fmtid="{D5CDD505-2E9C-101B-9397-08002B2CF9AE}" pid="11" name="x1ye=16">
    <vt:lpwstr>Pdlg40D3gl1QHfQZUECeMC2SuF7lSWqYh20A2QzQEFdVDJNX8nfXvFPl5W7mpWMPZjqGzObUezmZB11hsItKfjf9mURH8mpLMsGNztVPOco7CV5j+LIu/tWJ9+3hsPxpFtgX58iatQ4LVyNQnnS4ibg8Viuhy19mGeLRxfFUxOZzJJhJvmXD8DJjYhebERl+3h5kPUJTERpBzBD7N/f9nYUGZ1jXgI8vrbiECv5eNF6XWji24InRXxp8kBzkRF3</vt:lpwstr>
  </property>
  <property fmtid="{D5CDD505-2E9C-101B-9397-08002B2CF9AE}" pid="12" name="x1ye=17">
    <vt:lpwstr>hQxk3T0/F5Pw+LoLcoNY08RXsMXrWJW1k38N+YzVQVVUCpQFYQhx7X2C/8OmGuQDHf70qV8dn4UNYZIm1N830CUknLfNNxjZQohBZjY2BD5eCwAOnzsQLqaxIT+Td3YX+jbgcn7sLEwUkeDCbJK23uqmLvNfPja87mj+VQBsyLcUANSjoD5wnx83b+G/nUAx4lpKbCVaKpZoNu7YmFIJPXWfT/P+57+QkRqI3CVI+JLrCHz/xU3+LWX9Iyd9/f4</vt:lpwstr>
  </property>
  <property fmtid="{D5CDD505-2E9C-101B-9397-08002B2CF9AE}" pid="13" name="x1ye=18">
    <vt:lpwstr>lzv95Gffp3JpgNDsjOA/P44xGknFT6sSaus+XMtUXpIRVj68OVYjYAeKfA3e6cZcOGPRPR366ic80OrJYvPCaDCaroJSrkgJYhgbubegryrx8LipAEdLW73fl+1cBuFo6zBKK/kC9hj5V9PbMuANHn/UwDmyseZNfNqZcysn40XuIUnxCDio6yx0+aGX/44Ehp3iRTMd3supITr4x/jz+btRFVmgTEYftCLVQwIUvkj8pUlY0OR6n/YkLeryrEQ</vt:lpwstr>
  </property>
  <property fmtid="{D5CDD505-2E9C-101B-9397-08002B2CF9AE}" pid="14" name="x1ye=19">
    <vt:lpwstr>S/NcZJs9f3TfdewRgNsP1bX+0Qin8CBMCNPIJQN85/nhOH19DUFc0YnH3SJvmb0S7yZa0g9oD1HGlEGCh9ArZRCRFYg5G1nXA7t/f8kB1nbpbSm5DK2TsftOugndfF/IlVvzEsOUGyzhvYSkCN5gffn96W+sR7DTrd9Z3/zDgvAhCm7mi4n7v/JigJDbt+QDhpvK4yOoIw/DRB/1QXGAKTARDfOOl7T05csY90NO3Yv3+ApwrbKRArWwDZfyixh</vt:lpwstr>
  </property>
  <property fmtid="{D5CDD505-2E9C-101B-9397-08002B2CF9AE}" pid="15" name="x1ye=2">
    <vt:lpwstr>sCfr2Q5V01L2AiQi2prheIQOwwGOgFNNzTm7xl0rovP3IAAAcexPioKtjeWnxmkwlLNwQYV/T3V1Hlp05vRPKiDUtkq39Q/J4pmUkbJlRFQ+38sylFbGt5Kq2FFeTxMGdRTHObF5jltfzBTGoZZ9f+dhkx8tFyBwnoFHtOSY8MD5L5oPv+hgVHUYOB7b1ama2fXE6JIRr3iBT6MWmGBQoETBCoXuWsUkq0FdXyXKqH6xYu3dmg1rJA8QphXTtkI</vt:lpwstr>
  </property>
  <property fmtid="{D5CDD505-2E9C-101B-9397-08002B2CF9AE}" pid="16" name="x1ye=20">
    <vt:lpwstr>P2Iz/7DQj9tNGXL+oJNHYGUhzyOZ4kPftC4Dknurn45nncM2NEOmfYdgntXSsxMcE1cXB6SdM2wybNKBFHuvQqURM5slVtRDjFH4loEl2P7cv/NRsGe2xZliU9i60S01jx6GF/6NUgb4OnOFsjDH9rynK1UCC5ZC/ZB8akJSOwah+o0PwlceQHR8+f5DSYEpXGxCREFW/4YWsZUJ2s+lZMYbbM1LqiwtMZYHMFRoLMDNprdOsDOEPZ9cJv881Ez</vt:lpwstr>
  </property>
  <property fmtid="{D5CDD505-2E9C-101B-9397-08002B2CF9AE}" pid="17" name="x1ye=21">
    <vt:lpwstr>UmmaXas6bEjAVABqzC0J/kUVJmhMrlfI3vOMvEWZusOhZYpxErlmCE/BsBUUu2xPCvqm9U9tPdvfcXz2BSZzrIMoQ4IxTC3nxUOX6r845ZjV67PyIE00OLU3YCU6KrPYzrV+uy6zXdWsaDokJBKpAmU/A5WePGqo1OZaTqR8/2k+zPtuP0T2GCdfaqYPj7dY6f5iKLn/xaT9mJscmWfxVp/OSyEkxv2hVoQIGr8cZq/vEw+W7UeZXQMDybTT35N</vt:lpwstr>
  </property>
  <property fmtid="{D5CDD505-2E9C-101B-9397-08002B2CF9AE}" pid="18" name="x1ye=22">
    <vt:lpwstr>RfckAeYO1Xo2NXLnfp0bFJKc3ireOkD42zCbBJLIPwj2GrmzojSRonaOJGj/LGIPVvCcH8eamOheFQGViVnKRFTYhQLqjKup1urYLBI+wSMAO+IxIekWuubrFTHpfJkWNlpumQM316ZXx3OuVwRbX2Cr2Tqrhdtl53oi2moGPw+H0ZdC+4Y+odIbHRnSGZ+zmhrXQaXL5b/P9jtdgseGvTG48MJo+AHcrs0tgxF8HBr6A7YGTKrFXARLNkfoDs4</vt:lpwstr>
  </property>
  <property fmtid="{D5CDD505-2E9C-101B-9397-08002B2CF9AE}" pid="19" name="x1ye=23">
    <vt:lpwstr>abRGTSqBTrvoyMUvPGv+tgZx6PqzWDq2vbosCd0M6Udx/V0Meu5ENLXS2uSWQ7oz2krcrZZPP7l9d0u6lpUBLk7xW10KUQyFPkXLccNUlQYF8jW0rv3zQwZkvL8tzzxS1BAYly9YnGMTrOXDF6swJx8gv6qLsRm7Q0lZdHOdi9Bh6Pt51XUsjipbfm6Ynbk0PzoD+lwQRTUSazXCjeLn1XktcIkf8K1AHXIHFOLJDAY4cqwPk86J9qayn8E89rK</vt:lpwstr>
  </property>
  <property fmtid="{D5CDD505-2E9C-101B-9397-08002B2CF9AE}" pid="20" name="x1ye=24">
    <vt:lpwstr>B1BY2hUWn0p1wMbfHTRC8BNgLCf4WU4fWTjfN+6q5lAt0TUcIr2bcgfcxk41sBqwxFqAsqYFdZDAyvMqVs8s+ZWlOjYoNwe2C/27JZy//SFXm3jPfW8xY6L30f5Rq2TBHKWZ9jGjLVNStfWX7bdy7E6KlZOLrGxdwN2y4yCll8cgJB7g2omBbW4Tjpj9LW6zcpVXul8e3iZvnLykIDpa99b3J8/PeqhcovZo27lGCEMFXUWLPkEMo0w+AET2XwI</vt:lpwstr>
  </property>
  <property fmtid="{D5CDD505-2E9C-101B-9397-08002B2CF9AE}" pid="21" name="x1ye=25">
    <vt:lpwstr>yfyzEVODHgcVPQYeCiesesyBu9y2N4PCZL0vcHRs+t9qsK1DZ9nGEiWrLKWQU9c0PD7pWhJrnXR/W+kVenyeso40RinGLYWI63tfJOapSVyPHIocB+qz8UZXGvvHH72EjqgZpgW26mV/RCAYcJEMxU68aoi7U+c/SpmXqNvvmWRN8fJ7BbzcuAM78/YWgY4mzgYqGKihWcjMvdQ6Jq7hwYpTWgDOz6xsIDnjyzHAvcNRe090xw/3Nmvno5I5/W9</vt:lpwstr>
  </property>
  <property fmtid="{D5CDD505-2E9C-101B-9397-08002B2CF9AE}" pid="22" name="x1ye=26">
    <vt:lpwstr>+2y9p9DSjSEMFiVc0p86GRxfY3pqbrWmXbjW2Y0FwcaB0kKPPy2Oi3gL32Sl4/nfwPGcFzQkdXxdKzILM5KO7nF8QXZrJIeQto3ulZCfVj7B9WEQQvg0VIOE+KqCkFGmzmVzP2ZBsaUXgBOQATy74qnn6bkbymzppR17Lhts3eIELGujJM8BHZqTP7+hiGBCxTvjGpRnqJ67SyXmOrUkcNYV70gpHYriLanwLebJyugnDcFfyDiRSAOC6NjP3Jl</vt:lpwstr>
  </property>
  <property fmtid="{D5CDD505-2E9C-101B-9397-08002B2CF9AE}" pid="23" name="x1ye=27">
    <vt:lpwstr>hQ88Qhao5guvXiIcYafjneb9o0z/xBWTJstF12e/COSC74ijJFo2xnO25prSbeDgIncm6Z/rw7CH0jYwTFLuSJnR7UkOS6J6YW8Fc7+fRZuQD7/QzSR5wMBiW4UIMlpPV8Zs5lYba7UiiSY6WgHfNHnyDsmur1V7FH6r4t/SjMFDxGtI+36/GcMQ0bCNeFLjAfZ6hmIDq4Ig/mwNDC/vOyeLwYffKruc47bRSffEkluxiX+JbYI2FrheLWbB+lx</vt:lpwstr>
  </property>
  <property fmtid="{D5CDD505-2E9C-101B-9397-08002B2CF9AE}" pid="24" name="x1ye=28">
    <vt:lpwstr>PPGCg6XPIu/CzFUuoGNGVAClMKGmVPdQ0cHvPmunn2K9eH+Wk4gNjKF2GYgjEqz9JRUaiZ00Jcw/QnJbmmpGli1V77YwGnA5cE/lqEzP5puUVdgP9jfOkpjppkN644nujZQHNtPryPxn70yqszNRX9qGbX9MskM0KlTLgipN5mlxX0bK3tibG6x6OGNkuoj86iiCsaAZkVDsw6h+wFcbRfvIBvtFooiNcFunfRHM6E0c+Y2mWc1htYF0eFsJuNN</vt:lpwstr>
  </property>
  <property fmtid="{D5CDD505-2E9C-101B-9397-08002B2CF9AE}" pid="25" name="x1ye=29">
    <vt:lpwstr>ME8R+QWp/gkwNn+kNYwkFmZ90pUJRf07Z0UF6HfjgpNz7p2PML9HmdLCF37iWThzMNTl/HfNuBRZ7YjvMyUvX6TVCH+r10Apdi1F9afbrTMLxfoZAxC0lh1JC4qmcgwBHgt2NHWehK9VbgJrhevTFrKPflagBQJSgoqe2RiX8QwS+5Znz/5NOxA9Dp4I91M+DpQClc+aPTBBGGWG9kNI2Z0TrqYfqtW1+zIAHpXB29p8vIdM1+e2VxMvBIp7xJt</vt:lpwstr>
  </property>
  <property fmtid="{D5CDD505-2E9C-101B-9397-08002B2CF9AE}" pid="26" name="x1ye=3">
    <vt:lpwstr>zMwrxt/LfuPaHmr1vxkNFiEsaAfQv+IOrd2S/A5rkzuW4hucCUYZql0SV5JSwRNUbNBC35sV7Qt7yu7PRSBfZpEeIk1Dzckmkkdk/VE/U20RR0eUWODG3w+6kOKT280PXhvQueoLZeFq64FDM48RlGhEezqpyRiv7n48er3C3a/Oup3vR6VN2P2rYbo5We8RGF7Fbf8hlhyoFcdVIUSvfXLTg9ZmOsXop8uZ1Bdrl91i2JrVTKjjfV0aChUCD/s</vt:lpwstr>
  </property>
  <property fmtid="{D5CDD505-2E9C-101B-9397-08002B2CF9AE}" pid="27" name="x1ye=30">
    <vt:lpwstr>9Pd1olClivW6LGu+tDzswx31/x75S96UdZSPbdx/PzStlEKuTLj7voiqcbpmtB6NIPfB3JMbP3XhKOjn7/u8oHwhJMBCV5i9nqKzg3xa2ozCWlXMzlu75+6q3tN6QNNGFEcr2+SqHFVFvjd1Bzqr9e6ZvQm+2vT06ObsvO3bL4uB6FbRv6jDvvGgDvH/J4psF92aPFkdk5zHluaoOTieeIFzvFPQU/Y2+Fv4Eqb2g2HsYqcVur+hqyov5b0NbGv</vt:lpwstr>
  </property>
  <property fmtid="{D5CDD505-2E9C-101B-9397-08002B2CF9AE}" pid="28" name="x1ye=31">
    <vt:lpwstr>sLyKAj6aQAci4UgWJTgqylPxvAPZ3Lf9Rw/YDCFb1Pmt+9xz6Enf0Box6Bsp79YWXJWxcUjPfwq/wb/7qh5kE0N56n+dheYROizFfQ7/kAQSRISvnaO1w2jWP0RQ+oicFOV2RmPS3wfolwYIGI0sx6D4VEvJ3Wf14KqiUsUHm1j99ftUkNVJAIiSF8X9AMz915DZ5WjDhISWOOMuLlUw3I72Si+2TwzAihWRd2F1a6olJ98uDOSzKDgGbeGx0pf</vt:lpwstr>
  </property>
  <property fmtid="{D5CDD505-2E9C-101B-9397-08002B2CF9AE}" pid="29" name="x1ye=32">
    <vt:lpwstr>47KDr21EY9ceguQf7eAdqyr301JCxO6nOxqPRQs//8arYOF647fLi7b93DPQBns5E+IH5axO/2Vp/dbEfFS1vjBo+TgonhAO9Xh1R7RbSBl8gUUhNbNgMgkT84r7QrfFvjFAAm1/wvankgdJ4H+e5Se6ZTKxxNu5WkJ29IGng5Zu+ZyFmasbH8objbrTbe5OpoP8CReM+OJwgbWz5DsnJ9S/cIF/jheUANJ2FZvZe4Yh0kqery4H8VHDrSX5mA3</vt:lpwstr>
  </property>
  <property fmtid="{D5CDD505-2E9C-101B-9397-08002B2CF9AE}" pid="30" name="x1ye=33">
    <vt:lpwstr>UsROWMRC8F1GE2e7/1b1oXifnHUvYUW0aOvevbxr2xm23/OrTTLFPV5PgYbPZnGi0+CIM14/6r0BwJQ0Na+fJDbn4KYz49xJUZ8oE8ms+3+zxcwQJ9RX82eq4+hY6tIdKK7xvGLCnfcqvwCq2LRGtOKmM2ncBCeng9BGIPLtz+g/jvPDev7Wbaayd5nxQi8i9LKfRgHHninq2E3VsiiIGeoHXjrol5eNPyTOULe2GuMmp+uP3EU41G10ejvf7B8</vt:lpwstr>
  </property>
  <property fmtid="{D5CDD505-2E9C-101B-9397-08002B2CF9AE}" pid="31" name="x1ye=34">
    <vt:lpwstr>qUkL3LnPaS8vYDaQSeW2bnInq/35MfjPuLBrroAiivPpuRL98YFrsvjG/4et4YxF/1HJWLKQ6vaIm1r6H+6957Fndx9/53hIXlX1HG9PcXcL0QCdwXNd3qHh+qFtrUOek7gOxaZfnTAZpDifm9uvvmSNTfR8s5/wxX1CMS2BndUGIzf/4YNkWgXFbCV3fKsLjUlQ2PZs+njEqMnR68PxpN5LnsYSHXq7nVjpLGvgScscHBtmTapAi7GvTNhb+Fw</vt:lpwstr>
  </property>
  <property fmtid="{D5CDD505-2E9C-101B-9397-08002B2CF9AE}" pid="32" name="x1ye=35">
    <vt:lpwstr>Ty6DbsjfojJez3VCTGhzsmy5tfOs5Dssv6QBnsfQ68FsW/JhzqAogf6ghBRucRYlaGyNnw2BbsQdpXaPwnpt7ws6X/MGolXlUH0DwiW+8gsx+hh2mRIXwGc+QfidxrGsW/CHTVFYTWnU/iKRL3MTx7uzQwQopjNmSSuI2QYUKywPCNmvP9alUWPCZZtWoqklAV9rx4ZrGE8Iyy/TpX93uutmYkCr9B/A9TtDwIjqhDeKJSrpTdO+a6n0LqSjD1x</vt:lpwstr>
  </property>
  <property fmtid="{D5CDD505-2E9C-101B-9397-08002B2CF9AE}" pid="33" name="x1ye=36">
    <vt:lpwstr>w4a3K6qXU2oHBN7KMc4/rU0s7GjowxmMtfp5vZHgCs02GSSqXcSabwPY85hfpz+NZLsDbARHFAI6Y+yvFiVl2yXLgiEJsskH8tku8rkMMHCYjIMxjC1pqVqCI/6A99cpd9OnapnoqVGZ1BPS8OWwRmsBZ6fR1g9tVpa0j/JVc0xenJzauJ14QikqJWRBiZT96rT57LDA5CDE5PgSPO38eUwukq1ETHzEQN1ZLywQtRHLtlPlTV2+8XmVOL4cKwU</vt:lpwstr>
  </property>
  <property fmtid="{D5CDD505-2E9C-101B-9397-08002B2CF9AE}" pid="34" name="x1ye=37">
    <vt:lpwstr>foSTQ5R14/RGqsODcsyFjvadJ97chMaSxYDzpQDey3yL/yBWYfks+p9mE5i3ZjeEfq5BjyHO0p6nBkBn8btsWa8YF7wNUx+Wda1XTW1nYWVEKtGN8vKKJ92KZUjYJPnKWN3QcEkpYAf3V5P7Ue9gVwlSvmHJWgV93abSjY+Sa+U7cMpj/YJsrDXLMyoNKyGBYQ96pIF0EcuyBIfsP8sIDV4NKhPHggcg0WWunwkphY0CXIUiUEKa9VDmCNusQlg</vt:lpwstr>
  </property>
  <property fmtid="{D5CDD505-2E9C-101B-9397-08002B2CF9AE}" pid="35" name="x1ye=38">
    <vt:lpwstr>nTQ/p8fORp55dkw3beK7o2f4AoDAwTWfYs00MJttbrmwTEn9xMJ8wy1Xna7YupVREqVKKrJYl7DSZ1AIdwQifOc1pp/M1cXxK/tyNIrS+FqF3gqw8r+qKLFvOP+vz1R9T65i4HP4hbMnlPqqkHy890iOmvo3n/t3LI726ON9EpG6RM1Tr995vLp6cru4lcgNaeFxmm2SSB5ag2cxUG6TL3TV4TtakzVmnVsl+GRSuPWu2LWfWaH69/vFyhoIbC6</vt:lpwstr>
  </property>
  <property fmtid="{D5CDD505-2E9C-101B-9397-08002B2CF9AE}" pid="36" name="x1ye=39">
    <vt:lpwstr>wTxUZ5cKvqwVf72Ko/6xOlnW765URdlkQWDwnhFQ+jerTp2v769WZgSsqCEsh1liuRc4T8zK4ljKFlj8D3GB58+I1hc7c3g5Uzuu3bp4GN6aCH3N3mbwi8efAN/YLMZ2/bHMxaFq8n799eredUtZ05UmTh92Gcx7u1lvIV9yLlG7IdHZU3e8XUfFHjs4AU//oTk3Gf85qA713xYgBtHNNAz24nGd8uJMY9uBVe/W1gvQ0anOTQQI86P5LjU+JVA</vt:lpwstr>
  </property>
  <property fmtid="{D5CDD505-2E9C-101B-9397-08002B2CF9AE}" pid="37" name="x1ye=4">
    <vt:lpwstr>ixGEVINywX5Iofao0OWXsRjNnmnKsu4yVf2q63VsP3WwRrDOIes738mNZIb7ZN8rhD64vFB5PhNuTNTmunpVJKIMHEtpJctweqo3EFM8tKkjIp7U0YVTpSYK2Pg7ixnYqsQsIhRlsAnE23AgZJmVsx1L3gx3wgqmkdG0rO297bCIp1JR0VGe6Gtt7MAjqL45uWfbGHduXSpnl4Y74I3CkZS2hP3Zl72I3VHoAQOi4Gt5CQ8cNZLUIafaCqG8bpy</vt:lpwstr>
  </property>
  <property fmtid="{D5CDD505-2E9C-101B-9397-08002B2CF9AE}" pid="38" name="x1ye=40">
    <vt:lpwstr>lLdHZL1CWhYwlHX3pCcdMI1um/td4NxMTqRhylR6QwGaBWlRcdFhZCX9wWT5W5lqSyIDnJhq/zPSEwn9xzaFBC8E5+f+HJmaZx8dLILppOSyVVgCfiPuyuPYJeqXhpzAIDolq89enT8cgi1I/R2GUXVbPg/kMvcyMortqotKTHCu/g0Mk9Ieu2z6M0d/+4reBFR9JfTKCnoFACUTG+4a5wqq7eyBbiuZUYzu0KeS1OuK20/sQeU0jVSWDDOzbyC</vt:lpwstr>
  </property>
  <property fmtid="{D5CDD505-2E9C-101B-9397-08002B2CF9AE}" pid="39" name="x1ye=41">
    <vt:lpwstr>56oO3ZeoYNugAQK3nFSlSOL8a3/RvEjDLOJFrdUbmmybb4WrtrOm/nY7GzcZVf67mR+Eg3jDEkJRXiq/cN/F1OgSmk/g8h6fMJ7DkuoGLMa6XRZPHsMt7bhQqwu05YdxNK0UPfy6cpr26OqesU2hKUKnml9O7av7ba/Vy3YAv/CbcGVeJxO+crJaIJub6fWI3W05tPhWpLuV2y3A6aItWtYzO5U242m6fTO6UPgOkdR40Mxs2s3/k4P5p7M2bHt</vt:lpwstr>
  </property>
  <property fmtid="{D5CDD505-2E9C-101B-9397-08002B2CF9AE}" pid="40" name="x1ye=42">
    <vt:lpwstr>r/aQe0m+tmcRiQ45sjaJx6pDqm2uyq1lTgeZ8iEo+FG6yIWp8LnH+IPOm7/S6/UWtlBa4Pza3l4uLrzpSgHW7OVzipsMJWAKUQRVjcek++aYT2ZAX8VIxlSOi+1HcVfuSxb/FYuMSYYBdNx278YlH5GQVm7i+chPV2p7iEgYoZ4wgI9u181pPMwdNdkAJOz1IHrD7Tz724XZgxgf0epMCM1KaNs9t640qKTa3/KybaCtlr4Sv1BqWNh7qSsP545</vt:lpwstr>
  </property>
  <property fmtid="{D5CDD505-2E9C-101B-9397-08002B2CF9AE}" pid="41" name="x1ye=43">
    <vt:lpwstr>HC/WpdGlDVCA3v0pNRORuN02FK5G2FnIwLtczTV6Z6fEU9GPkeXu2w1Vf6jsYOQY4clrrAzzXe1Q48mKD0soIs0KK5Q//rcSrjbYMao3X05lH/xQpN6bZ0D/dlnpJ1Ox9nn4rp7UnsKN9QtO/7MIj01VCkEJrj6DL+keOHIoiF/4Jca5e0C+jYJ4vUx7Rg1r4ZbVsuhM17uawdr8u6O1JWR7rbPZO75PN9G2iOz2nvqPeujZ7tn3CnUx7EQZ7Gs</vt:lpwstr>
  </property>
  <property fmtid="{D5CDD505-2E9C-101B-9397-08002B2CF9AE}" pid="42" name="x1ye=44">
    <vt:lpwstr>6odpX9+XVdS4ZQF/pEnSxyqUR+MbEyb/egWMszyCmMuOXxgNY/WmSdU2e/PPD2L857OzZrvWlVZZZDRm3O9xSBH/XzCpmMe3rsW9X9fxNgOe/2DMUDGHJlt/J0affocc7bmCUUJeiXUBXQNXbtEYQYUuAJ5RndikSylZyP6gliL9vJi14t52nKbx0rvPK5xnuXFW6+tAE1yNYCR/1pD2TrCaa1Q/KQA0kPYVuY+0i5/Ii3ADijo3sV3g08ct6SK</vt:lpwstr>
  </property>
  <property fmtid="{D5CDD505-2E9C-101B-9397-08002B2CF9AE}" pid="43" name="x1ye=45">
    <vt:lpwstr>OhCflgGrEHvL7izVqCCKuNpNUGmJcrSr0N8i0C8+uRajBsu4tOhaMy9TnIT4ZLYRoN4RbdOz0p+FJhc/+k/KZLh/JTLdLrrIi3Cp6KQzgh/RlatDb1OiqTFFbjNXV4Hb+nX4ODgw7kP62+OhRn5IkcUQ9lEA5+I4xQCyLjOLg/BOVloB78Rzp5oZ7vrQAUSow/aM4C6N79Pr/XX4KPMcrBQSc8bd2rI2r/vjkkyL8PRprQgkSFqsJiuAken459N</vt:lpwstr>
  </property>
  <property fmtid="{D5CDD505-2E9C-101B-9397-08002B2CF9AE}" pid="44" name="x1ye=46">
    <vt:lpwstr>xGMKifWM4OOSCaGdW/GhvLifK/FDLR9xsf1isYoFPhNiqUMi7vvyCJ7xQxRgi51QPXi6ZftCv4jbG4B3pgbilzqlGSuVIM7lyXPH3o+qDIExLnDHO6zFN0TEfZE0isCWfPNh2m88ANaY4x6IvuP7jU/2XhMgTgrwknRBOggcFqVfFqexJGXLrqutGGb8iw9TO7BHp+qFdtjv+gIG2dMMw2KvAndYZ92j+hKuSLJwvtI6oJnAeMDr9NV1v0lr0/c</vt:lpwstr>
  </property>
  <property fmtid="{D5CDD505-2E9C-101B-9397-08002B2CF9AE}" pid="45" name="x1ye=47">
    <vt:lpwstr>FqKMZdrQqlXxQjJaZizx1kXaJhl40gQ8nhROQmwg0W6hr4gsdh1oBFAf3UXdO+kiMpgGUpTM/Aw0BiShIsbuUZbrxd3DLwt1RK8b3PNb71f7sy8ZXpJiQVnGlfuQz2B/VfpSjZid5QUiD15327NCU4Ncv4ly9a4msYaZMUHzWPif6a9WyjM/9zMW+m6uT9KsDOPqGpuR7I+/XBEfvnu2STYq5eG0t7yr7DwW2m15qQ7/YV/gbyv6eGD+7unMfJh</vt:lpwstr>
  </property>
  <property fmtid="{D5CDD505-2E9C-101B-9397-08002B2CF9AE}" pid="46" name="x1ye=48">
    <vt:lpwstr>8cSKkheLi8lq0aMlI+Rw/aPkzOlj+32fO2gYJhFx1+77bRSWf4rFr7nqpwV5U2nxao8y+KHlTrZGhtZzIewbvNMWFr7w5+x8sqjX0i/d4TwifaWI+hLP8NPS56MLBxkCIUbq+nqvpbyC8ap0F130gygfQ7O1sTxZHRSKeTopJgiMVXizLPF4QUDK304hl39j9gzeTDK0hpmAphhrp4FvPy+kolp4EAS2pddcQzIP55acyIGtWJNew4NVjT6k0dZ</vt:lpwstr>
  </property>
  <property fmtid="{D5CDD505-2E9C-101B-9397-08002B2CF9AE}" pid="47" name="x1ye=49">
    <vt:lpwstr>9xKSK5hlQsyvdaS54KHVbZi82jqVONMqlNYnAeLkTVS2ZIVe+pRRgxEU/aS6M2b1qxXU9cQLmYGSAic8VbL0337qUUvi6/24T3//NWta4Oo+Qm4SoiFz0DbXXt+5nLbEyGMWTZ+F21SXSU08xfV0B+XxMWeJMZ/7luw18YYM7U0IiAYUDKAshCRW4pADVJ4833PLeONFf7q+ZAiS0yGdXRmvAM3GFSv1urtrBNZIEw82AEk94w0UlzBFeQsIvR9</vt:lpwstr>
  </property>
  <property fmtid="{D5CDD505-2E9C-101B-9397-08002B2CF9AE}" pid="48" name="x1ye=5">
    <vt:lpwstr>IFbHMfZPE/FMz/FxlmOEiBz+dlQZoPaXOzW4garGjbPxHZtkR5AXj12MjvGjkrlV69Md26J7Qs3muaJQfc2ny8uuyBIyiyXc0VWwu1h3NgYNn5BXSjky1gRzYAxQNd/L4kMBEE7+C1v82eFbkVUZzz7cbabmcaYhVWyWUvrLFi+QLKnDOsBUUQJgX/yAFZQPHYEVwjIsktGzgwxg5phs6931Aa2HC6s1cE6lxSZuzeZvuzi12B2x2VBwiXLMpaQ</vt:lpwstr>
  </property>
  <property fmtid="{D5CDD505-2E9C-101B-9397-08002B2CF9AE}" pid="49" name="x1ye=50">
    <vt:lpwstr>fZUZTiNp73SAZ9p92d9yP/S/Dp73oPikwlOlft2oNydKKCyECpG6lGbvfyF374++Cst2Bu+shctLL935Acsot3J80jD5rkmvRD87eoOSsazv0KnzPEihk0CnaVQfGHDYrZNuvKUQYX+PlfhYl5lsntId6sEo+a7WN+S2qw0VeZZUNuMaF3INr8Tz8szkdo2w9GxvCShyZjQhF75OzgKBp0otrsBH4L39pRVwR1eXos2AZkAmlPqY5n0rVZMV4Z4</vt:lpwstr>
  </property>
  <property fmtid="{D5CDD505-2E9C-101B-9397-08002B2CF9AE}" pid="50" name="x1ye=51">
    <vt:lpwstr>88VK9bhVBXgr9MiFH7PPmV69hmyPdynNyf8ciQAcznW6P1QrYBVCXy8e5dLswAqcXlC2srkAtPXkz8hNNUszZ2uJraUdLP+qwURu+f19xai5lMqyXzuWiJuhMevPzux13O9DOFeqySfpTRF1NxLgUCYJxvZxY8VqSvibuqL63sAUjN7rlQMW8ThuqxtHwj7BciZ3s8bssVD3S/OkQOWrwmazARnzgei+4roJ8mLYlNmcl/oIouhL/LbTELLjXKy</vt:lpwstr>
  </property>
  <property fmtid="{D5CDD505-2E9C-101B-9397-08002B2CF9AE}" pid="51" name="x1ye=52">
    <vt:lpwstr>dzH5VhHiVPmq/Kd14yQrydI8kyVBjQ0AOF65/HH5iUm5IGjN3+Kk7kz7tS8Q1GvaUfGFWodkgXugX9D82ceKNo6nckAmJ0Q767kg7xJ1vIz6LG4kUwBeIOKZNEau66/HotHKnC8LeXuJ+bjIR+6bAuBIybh3XQb2syuye7uA2puKHKZptvyZXzZAM/z7edqQ/pbp+5xJlI9v/yu3eOZyWaRquFt5Dke5n9UJPsNwGDvZnhIac1kBfi87JUCl72j</vt:lpwstr>
  </property>
  <property fmtid="{D5CDD505-2E9C-101B-9397-08002B2CF9AE}" pid="52" name="x1ye=53">
    <vt:lpwstr>j+6fcd2ivbtCZjJJJdygVe4wK16+KQtGlh1p69WrB5Q6uf+aMZGn7JylvShDQ/3ctSZaFPdKKKk5PSQXwqhSyO39QL/SNeAJS51Yy/Jq9ugbRuIcBvC2yzab8E+hXsUNH+sP9xa4bPwALtPPtgrEVi9dJz/dz3md+qRBrv7Z+gxTIBYQbb1hOsA6ExMX9o9cn21qBhJ+tIEWnec6/athHFRSjryqW05aqNliBKuKticTdZk9Iy70DF34vE+4rFz</vt:lpwstr>
  </property>
  <property fmtid="{D5CDD505-2E9C-101B-9397-08002B2CF9AE}" pid="53" name="x1ye=54">
    <vt:lpwstr>xwF2/DOOPznZ7pc4UaVt/+NCV0aJY/wIjdXdCqF8i0cCznkrkcvJ9P5Mzac2S2cYFiPPCc7T2jDIBqh4gZjcvSa3sOMoIPv+UH2nLTdxN3ovPtB7ssOmL/WDNRFlsHEVDIFpeiotPtbmvSqGqvRh37pC8993eZACqOlkjk/pT/vyqhyfmVqz33blZbqv0bW4nSjUp/zOG5a2EGuYRtWKj8G/dy5rhNksAjyUfqhwcfz3Iec6OiAPDEbWDbFxy1H</vt:lpwstr>
  </property>
  <property fmtid="{D5CDD505-2E9C-101B-9397-08002B2CF9AE}" pid="54" name="x1ye=55">
    <vt:lpwstr>La6xhljuH5cejfVDLTV8b7hMN7Hb1dqX/30LZU9jFKGiKM4+vqL8be18n1JXcWEhQH9I3UPuDKGdYWlt3QiXNBLPAuRcyOpjbg1dUDAY6vyl/ERhZSYQAR5UI8PFvXEldHp/mu/fabgydn0DDWVVW/GSNTy2fCd4O2/4tjvXOOU60SYg9itMDmrZPOyl7PAYMdM+ucNX49ox915Ig65cHlywJkt9WxtZsjTf6jj30NCFyZZz5pQRabOyguaeHOh</vt:lpwstr>
  </property>
  <property fmtid="{D5CDD505-2E9C-101B-9397-08002B2CF9AE}" pid="55" name="x1ye=56">
    <vt:lpwstr>7SnSLKjpZvSciJSu54MZ4YYF7uXajQojRU/PuG4TZvZ10iye+SGpZX4sGQhlBJRjZrk0m0KoDsPnKnsgtdWEytDfNDMQWuF8fmy1fjWyQoPGVdzcgSN3C8YVKrLwB1L4xV2dzbsae4P53xG/14UQIg+QkPH+z0q5UGXQDg9lGtlhsiioPKYgRbo2C7ywRKQvb2Z4W2hetHvDjg4z23gY8l6oQp9Xvc8fbGAOEdAk1CvtH91E4QY1Xm95G0AZDpD</vt:lpwstr>
  </property>
  <property fmtid="{D5CDD505-2E9C-101B-9397-08002B2CF9AE}" pid="56" name="x1ye=57">
    <vt:lpwstr>M9x6r4AsDO5LktpYkAOvpNhAdsIOuQ1NqPQ0ThO1HrPKU99ZaTIAI7ISSaW8RHOOdbtXvGNE2gutYyurjGzeY9F7Zl4676Alwve351NcZWPi7TByO9ny8vJIH1RyEBzWm3cDdBs4+AH7/8fEmmnio1hKj5DfzqXwuVQ3PS49Q825P7/Tolr1zGlTRD8LAQ7wfMYaz8asQykbyHLaLlu6+4SJC1JzM9lPhgQ7pV7H/Vb9SC9Gmy/dWmJGI/SBH6f</vt:lpwstr>
  </property>
  <property fmtid="{D5CDD505-2E9C-101B-9397-08002B2CF9AE}" pid="57" name="x1ye=58">
    <vt:lpwstr>aVxPeo9wwdbvBD+YxyknwWGSizANq/6GxV8UVc8hzHP0wziQr0SopVo77nbil5lpZM8H4xtuWk/e1566Cdf+2q7n+WMB58oqmKeRJcoljaXhSsoWbreWXcezpBeppGHq1Q3ZrJRtI/AQxGp3pk3LqVyRadZGQT9PNTqKJ//J+cjqXaE81QyWRxnZFOGOKxSqZ9VUPv/fErUBR8Ffl2GJdchcOEFM/a34qQT4cr2hlLTsuzQGccVYkSiBfwn7UWB</vt:lpwstr>
  </property>
  <property fmtid="{D5CDD505-2E9C-101B-9397-08002B2CF9AE}" pid="58" name="x1ye=59">
    <vt:lpwstr>AuauVnwk5992kRN9BaYXFuzuaY6TKtihCYb4Q7tGTaCxecFwtT0gfkMCRZ/GZFK70eBG7vIEVN+VbAHsAq8qBgHwWvBGrrKKwhir5B0RJbS3Y5Xsja26wdgpUO8OdnbgFU3apwifmTDbUvHgyFm6tW7DO6j6TN/0lw/5Ukp9Ixzt4pzfdRBqzQUr0Gg8lbFgAMyqzynhqK/9mKl0a+xbjKmtLr2E4Uut/qDyidRuh+TjsBYLXFJ5OCw4Ol8ki8r</vt:lpwstr>
  </property>
  <property fmtid="{D5CDD505-2E9C-101B-9397-08002B2CF9AE}" pid="59" name="x1ye=6">
    <vt:lpwstr>E0cvmSuw0WO2C6UDB6AtnQXqWxMs9nOWp9l6UXoikSK1CWi30z/hd4qwT/LY8tI8Xi691NYv6ScyFqmF9C2voKhbt2Y6a5I9iKNRe74+0jXd376OjLyTb+RfOs66E1hQs0JIzeiLD/M78nLWMyuKUP4wbDvGfzmmcsvKL8qrs7Dbna/cyfy7HnF3pc5BL+Ge4ViBi/jKqhxZzExzgRRdCDkJaxcH+Q2BHKxJbxC7JIBhh3+R0qeX6HUlMx6jc/3</vt:lpwstr>
  </property>
  <property fmtid="{D5CDD505-2E9C-101B-9397-08002B2CF9AE}" pid="60" name="x1ye=60">
    <vt:lpwstr>yEJE4r97Qr7Y9Xy9/sVwYis9YtKSzOv4urIdSNz+n1NU/79ObbPXdK9UF/mUVUV4mW7/HZ7wjy1YvQ9JiE+hXkOvjZq/ce9nDVEjFYLeyeqDJw35QyJG/XiwrPyjF3EwyAeUPxB1EPRYPbpKZtu/ZKyXelrnFEoyLB0DOPLHH1D3fOZk1IBSNVqFzkAIR4apdeFhcGAYfw2vWcuY/5RrklT89WAcoXp1C15vxTglMCAN+ANh+Jyb3VnEWBcXNNq</vt:lpwstr>
  </property>
  <property fmtid="{D5CDD505-2E9C-101B-9397-08002B2CF9AE}" pid="61" name="x1ye=61">
    <vt:lpwstr>QNO2ydnCFAXKnZfwgXJNDJFHLeJt7kTLh30b8kBd7umeaUQyD7B3GKsUmqEAYz3w3eWwkcjoOa8L4g+y/1U8RWI/ieR/dheCI5Lh/G464y0TS4HduJ0zNyxbXroIzAMxsX+GG7dR6cbPmW55xfREjcDHs8aczvCdjYj7eMhbrp2r10H6zdZh1aZcrTGDXk5kv9JS9WQ63SmwUnargYODAgD6Kw55w76HsVmvNlSN3IRHlWWggTIsQDI44PVJOu6</vt:lpwstr>
  </property>
  <property fmtid="{D5CDD505-2E9C-101B-9397-08002B2CF9AE}" pid="62" name="x1ye=62">
    <vt:lpwstr>kIQQ1m3TZ6qaTXhRj+FQW5eQKhFO2nahF/xO4FzViBk0aqG9nEb6QB6hwafXNnk+GfdchA8XuO7lep2SEKZ858h2D8sYJS3Ac6Wl/5/2XIqbcMxT1b1SGSzO6VwEbtMJJQiNBfqF2yOHAVAxlq3syvQE0MPNwDagn3zLtN1BsWgxuU6Lyt296KPyYNysrPtSfA+C1E3b/UeGKwVQJwifNKvXOwSLZs9Ftz4A6l02Sr08TX78vQ7SNXKK17hzmLc</vt:lpwstr>
  </property>
  <property fmtid="{D5CDD505-2E9C-101B-9397-08002B2CF9AE}" pid="63" name="x1ye=63">
    <vt:lpwstr>CC7OcJYRLJfB8NOxi1Z0PceMpe034DKNQoBvE7Ttx9WKMkwgxWudrYowZc++yooJS2Ka5C493tHWpr0/e5sNMVNJGsLweuInc8Afc1Kif61uITnYynk8+w3sRhWrCEFLbbqtI0USivsncoLQYYPCfL8buZRmCJs9iY7znrDeCYqrPylX/N8qbAaNEQIcu74+eERPVXsGL8ACwHIrirMUd+xj9vhaQsN4eJp/YS0VhrtCNhas2/ZjOpiSXECr8Gz</vt:lpwstr>
  </property>
  <property fmtid="{D5CDD505-2E9C-101B-9397-08002B2CF9AE}" pid="64" name="x1ye=64">
    <vt:lpwstr>y6pEtYXR5QXUag6QlzdjQiopG0Gc7U0h8mWUlv6/Trk921yi3oYGd5vQDIlex7blAcija7Yn96yObt24dpv7SpFbt2UeJD56DM1cWJ6LmWx2X6P3Bu2RAjlUEig7FAfpUdSM4an3jBNVe49tSkS1g61/kDXEm83LLqSMBg3CshQW6a+XfizZrA0qk2Qzu+4Z/akMH+00ANiSJYX0zXXFaXbgeOo27KUbFGn1209eHtVEEReE1YNpisu3oTuISVw</vt:lpwstr>
  </property>
  <property fmtid="{D5CDD505-2E9C-101B-9397-08002B2CF9AE}" pid="65" name="x1ye=65">
    <vt:lpwstr>bj5e2zj0r8RSD4bs4s797Pan3A4vbAWaBkS/IBmvQlmYzkOPjHGB9o5vDnxGdt9iwcxqgZ6rx9Yk6yvGkf+IyCqhtRY7Ie6asHqzHnLf+56sAaiLJGXhWTvcxw4Ake2vMOab8gB+l/4KEk4EQ01d8GPd/+yFoTktu92xi/CVR/F+hvdE2UhC1kmE/qMn+1GOigwAw1AooVEGh167JZ6eofizp+1uEHV8wApnfRse+Wn+AF0hw3uzsJw5rz4ednv</vt:lpwstr>
  </property>
  <property fmtid="{D5CDD505-2E9C-101B-9397-08002B2CF9AE}" pid="66" name="x1ye=66">
    <vt:lpwstr>81HNsldGTinC/DHY5wPTPTCRq1XJTNr906BK6UgXh2Hzoei5rDpKakGObqd8itViLMI0T/7RnYlWxIWqYCzvD1GEUtJjsxyT+RcgWY+gALTjWhq3WTPdTnXY50mKs/MdUvsF9t+cwkBuIrePpXsVnsWghDUfSDGOA2xN2dGRe3i1z86x9vSEJCW073WStp3z1BQKGPaWrygtbG44mXk/pEYB9cF2WgLB4Ko9lRv1V6DaoT8YLLfmLegKnSs/fF/</vt:lpwstr>
  </property>
  <property fmtid="{D5CDD505-2E9C-101B-9397-08002B2CF9AE}" pid="67" name="x1ye=67">
    <vt:lpwstr>AQ2UvGhydfxnTAW2j5wYOANWgaxRoiX8Y1z9EjN41hrgsWDHUd5CAD0UG5LLFdf+jx7ySfc9hHF/XhBkEa7e1y/zSTTkcLq6RYbBi+HnQbVqmjRSo+7QeTI8TW4WZDYtn/6DrN9Jdilj6Ecyb4lYZYCHh+kGGl+a2GCICoV43oAXqb7oVNo4xBqoLyzlAbFMWPoGUfyVHgphoarU2VDvD3yCHzDDywqYt5Za1BUkitrmpEY0ljkVzmNtHmsHfeS</vt:lpwstr>
  </property>
  <property fmtid="{D5CDD505-2E9C-101B-9397-08002B2CF9AE}" pid="68" name="x1ye=68">
    <vt:lpwstr>G1vKz1WABcejOXiLWPUnJmoFtvks3Mu++MCcOEkMUIFW773hMjwLGkVi1YgcfUnYaePf2BCEr9BZVuV9h0qhRbsh6xaK6r4u1UepJIy75Q1c1Ms/z0xP2KWpd2jtqzvfLK9e9wfR25MgEx2n2rElZuqCjeyNuLu5FzR1IniC02t5d4YrVU9LbqRd5gW/K9rKgvFS36s79Bk/FnJTirbactrnmYDUJ7JBP+LkNVF89q4p7otDl7mDqbGtlvofDo1</vt:lpwstr>
  </property>
  <property fmtid="{D5CDD505-2E9C-101B-9397-08002B2CF9AE}" pid="69" name="x1ye=69">
    <vt:lpwstr>FBTN2QItO1B58/smprEkTcBujOrnTQkaDEq/VQG1A3Jp/62/qhruOFzV2V/eFkdY3XRFxasKtsbgKrffpfAd6Sz+EtQz5NRYDYrF2deTQvRZjSpXLij0b+ZI8GZevG5GMm/LS3qflq30cHiLvT6UmPpE8gOxM675gdGzN2vjW6rZRo8PuHcrWYc/lx/ZqYfSqiuuk28Q0ukwaX3LNBKyRcy6mS2tK43XmG4XXYvvZbqZqffVWP0OxaDTPfsVdkx</vt:lpwstr>
  </property>
  <property fmtid="{D5CDD505-2E9C-101B-9397-08002B2CF9AE}" pid="70" name="x1ye=7">
    <vt:lpwstr>pu/d4xZlvrsqtnShPAiKdkEq2mIiOSEOPrXSn+HVd1abSeWTia3GIY+kU8liTLmSUdpmBbDoJCSS9N8CxaFkxVJRsHG372NHUf6SF4X0a/1fdK9X4zskJdU4tgFW6p5JwD+d/qOML6ZECoLg0jKoyeC/gsao/07KFH67ki1Vjw/6b2Ujb8OWbLRkgHhxI2lbustI0R20vPhquTm/AmOwSddGAtSqJGIDRWsGT6ldq8UVazTFHEnvFjECvWRbHO/</vt:lpwstr>
  </property>
  <property fmtid="{D5CDD505-2E9C-101B-9397-08002B2CF9AE}" pid="71" name="x1ye=70">
    <vt:lpwstr>rVypKjFcohReXcck7l4vOa2DCp9R0nXrY84IkX9bawOtU2pIEBVDvsq83fdyrjKDV5enAviv+yq9fce/6MzspsvjIDbyoNV55MW8ka+PJ6owfLKYAJCb3kCpfWL5z7WLkw5riafBbftm4U6w9lE+EnP4Q1ItlPHACMpoU8ZQhbKm0Nd4RzL8YWAbUfpHNPWZyu1R6yjiXfzG7AsVHtBMpxTcr6jkIiH2wpkYE85A3c5oMQw2/sK0yM+6ojThi73</vt:lpwstr>
  </property>
  <property fmtid="{D5CDD505-2E9C-101B-9397-08002B2CF9AE}" pid="72" name="x1ye=71">
    <vt:lpwstr>ipH6YkmJVlANWBK9AMRDQKT9vrre3qNInZZS06eIbKYvwpN7kz2I5Bgd+hlvT8HHOkFGNG8eiaMJAl1XNnlOHCokV2fLY+aSJTZomL25Pjiq8jPXjlt37Stp6G1ZL6b3mUVVX/QyUjznB0CG/482uVTTwF9IjuQJ+n9sbTZhojJqve49m6acNDAeL9jIlFdOM2lBS3Ejyx4jNijPhqgWftxc2gJlK3w0aeVrtUwikf7aCFDSyt5stm7FGhA4sgk</vt:lpwstr>
  </property>
  <property fmtid="{D5CDD505-2E9C-101B-9397-08002B2CF9AE}" pid="73" name="x1ye=72">
    <vt:lpwstr>QeuOJsS809zYUrRbn+wI7F5kuoRDUHkgkaVDk0DqbmDR0jJ5Tk58f73wLhZ3Oj+qQtsB/yvewgO2ORHRkvUz5EXFJvd0KOnUpW+wS55vRV68y7T8tid3yIRLGdzwL1nIRMFllm2ZILXCDiND34B8SCfoG187c4/Q109N2Qx20LV1tfqn1lYNAgH3F7MXJO8Xr6EwI6NRUKcETxuKptJ7an5fBf1+kIrUkzwkygf4wu1eAhpSuEchnWBVC8ZRANg</vt:lpwstr>
  </property>
  <property fmtid="{D5CDD505-2E9C-101B-9397-08002B2CF9AE}" pid="74" name="x1ye=73">
    <vt:lpwstr>U8h085vjh7U8drV1gg2lPCYj6VQA8shnFpgOgfIdRWQBoflfmjoJrw6sS6kyoU/G1FkTqwr1EVmWJQZDZ/Ja/Z23pR3Y0N5VoaE8dLGI//XKKgKg9cYIWrxZCZUq+m/UKRX3ruzG8mx0Ol0iXMOIzxksVPFZ3MktPu7c11HiQREv30j2uQ5XffMPE6rQvQ5lJ46I619Bg8MTVePjzVT1R0L9t3EXwfTdzKbrA1iP8prCVKZfzHyL51pX7mI+FM1</vt:lpwstr>
  </property>
  <property fmtid="{D5CDD505-2E9C-101B-9397-08002B2CF9AE}" pid="75" name="x1ye=74">
    <vt:lpwstr>kroaJvhQ4FAMKvIIf61leQ5DKLW/9bNig8LHDyLPUogPxpI/UeIoSIiYzkLLwJhJwL359swhxI07991/7wj/55ljCj4AFC4bMwvpUfDpeYT85L+xJDVbk4jgDZhkcvKsdB/lD7dKE41jMyzVVotzbzp0mffNbDA7Ge/Kc6KRMEtKYa+Lav5lLrgeOFHy2y3EmWPS/62RmEgcExAuD6ISLijBzYwqjxZ+okLVP2rovx2w8DdLAIs6I0BGmGxnU+V</vt:lpwstr>
  </property>
  <property fmtid="{D5CDD505-2E9C-101B-9397-08002B2CF9AE}" pid="76" name="x1ye=75">
    <vt:lpwstr>mI55c56FzxcOEcKNwi22VYBP69w2DP7RCMCUAAinjWcA+uaruNFs5feqOJvF9CuMjm2qrwn+vHZtjMybH4ZUqT3nbsvzlYND77oVKcfVUenT6RmfolCIHnTJW0XG/AqN8mcJDM/mvQGs5Fh2iJZ0AEWyMwaep0YT1bU8ilikBERb3zM33fF5pU/rgq8BWwukX76Qm2b4iXpp8FP4ciP/8mKj2x8IvMq9B7TUqz3SlDrQUZPULDzwIupTTfxZZye</vt:lpwstr>
  </property>
  <property fmtid="{D5CDD505-2E9C-101B-9397-08002B2CF9AE}" pid="77" name="x1ye=76">
    <vt:lpwstr>nHWwFU4kNH81apN/5LI3dMgGsU4VbDVL1h7enPjRhAEFNFdupcN9AWe8NT9yj1R5BoVr1HIwPkoeUt5FC/qQnV0Zfjt6pvM6aLGssYoXJ6t21nDwqXQXbyyGAjq/eAj7SzmYkFLM79elTPLj7dpvS/EJZ99FoRb0+N9UpJw47BTRjyKunPqsGRdhspNWBxUMkjS5os1wFpuaSdCetwQJt6BfRtOcQmlcDuc8BefYRwnehSUhwIvMcLGZULWO42t</vt:lpwstr>
  </property>
  <property fmtid="{D5CDD505-2E9C-101B-9397-08002B2CF9AE}" pid="78" name="x1ye=77">
    <vt:lpwstr>XOul6q5Wi1bmL/aKphjCAbquMFdmtcP32A4eITI5JOC4ZjT1kfBToeJtkzs3+5rzYTIHewyLJTiNUEzrTjeJE7Iv32zPQkU/1lOPCXfHqpFbyDeK0h8PPPG3LKTxdowUlju3uyIx7hfGFEUYBLuv8a86tohXh4uNZxp12VXrq3+lHU30mdeER2ZET2EEfZjegqwr0+EqgqBF2gMHCXawJRj9kbbthZ2BztNiPosiaJguwYhdCJ/GG95im4LmXSS</vt:lpwstr>
  </property>
  <property fmtid="{D5CDD505-2E9C-101B-9397-08002B2CF9AE}" pid="79" name="x1ye=78">
    <vt:lpwstr>gv6A7LyjLX5bkA5jw+dWAeCmtdwwAECdz7hrPkuujgcy7EMnITKevEN6nC5O1eTgb3IAsflEuPSY+bgmORsooDhK1h37sGqZYnoRBEqwns7goOpufIi3n5vGL4IhWTwj81ncEqB21O4cZkYY/tnh3Fk7Kv1F8XEdIKUU61Fnq6qApAWrb1iJ+j+s17gHCgc3tTTnFZh01R3ESQ3nSI2nq+JQ3pOuCEuPhr04ba7ggZ1n3yknLiNht+AMEDpo3N6</vt:lpwstr>
  </property>
  <property fmtid="{D5CDD505-2E9C-101B-9397-08002B2CF9AE}" pid="80" name="x1ye=79">
    <vt:lpwstr>eVxT7+3tNXu5Nfo31VMy60KFbEj4ExVK92WnPaNInv2T5vx3UHTgMH66ZMRb1VnDA3xqd2TOMIyggrBSvRhJ5PHGWlVDhJ/PaUodKgDBN/Y2J9BVwsC75gpN7cSrpbJzacNythFDzDOb0UM1kXPqGlbc0hKu9PgLIVr3xMecU9Pkf3P/y1A/DlCtOcX5gDLoo3I+vuV2OqlpbILtue5Td3sS6XeNjJfKDWZfT9Z8EPNCVZ4eVLvd05XCWjwH2HR</vt:lpwstr>
  </property>
  <property fmtid="{D5CDD505-2E9C-101B-9397-08002B2CF9AE}" pid="81" name="x1ye=8">
    <vt:lpwstr>3mmJV4DcX2zQUFe6oKifAZIFARX8LW2EdCUFHVLwbzSXNt7cSxShWZ1gcv7RKkEOM1fxrfreOlv1wrAJlTpe2Pw9Sw46VKU3D0/B8rmo1Zx+UwtOKCyPDxi0EimGxF/tCA2DMxnayZhJNM0KjjKB8RUZrMctL1R01nR3xhcZZoiOaAQG6SbR3jngbBUQVj6nI28TIWYaDKIJPJN+gAVz/o0HsnHzmw1gfj2u36RV9fXN+2HHMPwiQJSwNbHzkvt</vt:lpwstr>
  </property>
  <property fmtid="{D5CDD505-2E9C-101B-9397-08002B2CF9AE}" pid="82" name="x1ye=80">
    <vt:lpwstr>faIfBJeZCDqFv06rjTLZu//yECC0HI1QhHC/VWMRGXlC01GEHHH8bIJ2ncQeCbjbCNbWqu6TWuWi15Y2Na26+Zwg7IbwzkUGcnjqC+Gl0X3fqwAOxKZcy7D9rHxX/5hPaCHVuLW0Wn3VWtA6lybeLmKtZG3jmXY6vdBpBnmoxee2M4VvL4NqPn4O333llBjAEuuIh58Z3Fsp0FmbJjFvc08aTVah4oGOYByGb36a8WVN1Tq8XGc1uf6i83exgvo</vt:lpwstr>
  </property>
  <property fmtid="{D5CDD505-2E9C-101B-9397-08002B2CF9AE}" pid="83" name="x1ye=81">
    <vt:lpwstr>Rpf0Co4rrm1aIyUUp5VpsyYMURNM60QLHeuYe+VUONqd4zHEgmM2xsxQVAnM73tj/ImtW7tdm0wrWiDxMJ93X2IxZLkF5Sj17q3amXEVj7oeQ3lveI/ATOr4yIHPqD/IGOGwqGECB7Yur7HEMiB39fjzULjP6MvL5uKjcDyujwmacdBJW3688R6qasJaMSOvp8Fx9av5AZQo3f3SRrzpTe7aIuc5Ky5bqI7BtAEiPEjPIgPE+3oBFJhDqczqdj6</vt:lpwstr>
  </property>
  <property fmtid="{D5CDD505-2E9C-101B-9397-08002B2CF9AE}" pid="84" name="x1ye=82">
    <vt:lpwstr>mr9KxCIoAZkgehhSFH4Qs0ypZnuWpg6EamOhNHc11U74iEh8yYpXqdTw32PnDqjJUNZTySjI95iFcdKI83kfRY2fZdDGM6fiHY+LHPUi0/tTUslMKWRwwnMNOxGa52ghWa4zFFKTtYdJDmA3a5d5+YyQLdp8dYjbFWKasa3AKI8y3zXu5Dgc6HQLmgaBQ3cVgBaYpYEzVIyfNUaChRH7rR0ThniiihrEYsY38ilrU3GLz5dqjHijX0fywpn63c2</vt:lpwstr>
  </property>
  <property fmtid="{D5CDD505-2E9C-101B-9397-08002B2CF9AE}" pid="85" name="x1ye=83">
    <vt:lpwstr>phpAi345Ute9KLpxjEuNAVUrsfBI8i9brhvWPtUpyGxQibo6aSRwn0+/g5pDJJlAgjeGOIRocBgxeJvhi4t7NUOUJM4DwHGW0PMYWB/GvhbDxQPHKq4XHA0xnHqBstE/ZhFz9YVssTag6sfvuJNWKQ/ZIOKfbXwgFRK5HVrz5FG1kcYQ1E0GEYklKw2RL1tO/7y12/eh441fhmml1PLEFaTeKI3W+WDZ4R8483mzlYVS9vltf8HIToFQq9yFn7X</vt:lpwstr>
  </property>
  <property fmtid="{D5CDD505-2E9C-101B-9397-08002B2CF9AE}" pid="86" name="x1ye=84">
    <vt:lpwstr>Vzsbnv/tLAjAAqeDwLOK2/gECLrE8QHc5nDtzWFWQv79TOhQzEaDeNsWFlSUEqjZn45hxXxSZkgSeAmzSsVSVwF/6mqjnx7KA9pqDSZbthf0trkvpzdxEAC/zLAyx8PY4IOeqHoCnuC8UYnNM9dS8oZbLY48Ck5Bz/CsUXUdAia0+mUfXpXTWQps00McN7z9zHE2KrvgFe2H/KK1ATTnhGv7Gwpl2dEvvkJYuoJZ4C58ZrbQENe4Q0dckqNn//s</vt:lpwstr>
  </property>
  <property fmtid="{D5CDD505-2E9C-101B-9397-08002B2CF9AE}" pid="87" name="x1ye=85">
    <vt:lpwstr>GRlTWThH8TBRiKhg7GZ+ZMWWhovCtsA9+iTEhIeH37A6Mfd2admZ1KnqGTEqiE9xyD1WcYl/z8WqTKBooiLd3t+NTxh/U8xr5ln1ixHzbk+GTaBGI3JjaO+/6dAdyuUow5jw9fAvzXUdp3vJjYOsdTkaUZ/rJzt65/e7UjggxONJbaYF4+PmYgN99/HjXArJ+JkahPxA2paSkIm4pHL7i8JAST9FohmgRONa9Wn+rBOSjNaGjnw9MFuJc4ezIaj</vt:lpwstr>
  </property>
  <property fmtid="{D5CDD505-2E9C-101B-9397-08002B2CF9AE}" pid="88" name="x1ye=86">
    <vt:lpwstr>hp+G7GtfM6g/KtwsMyJuzayZBKwwXXVekAD1IBzNVd0ZziibUhZNzSTK5UDeGTKMSS634WMfBrY4eRk4ugh809qbS1KCL9GqsjZZSF0PuqLyHBi3sUM0uEhty2IMCTHCIh/zREMYJhjZNMkK6pfrJBE/Q8LM5b2UJaGLRmvDsRJ+xUqTxflGtWQVgRBWOqd8fBOvUYBH4r9Xy7foKplbW7WWrsKQrY5utrlLoninRDLh3ZmM0wyDgN3tB4n23B3</vt:lpwstr>
  </property>
  <property fmtid="{D5CDD505-2E9C-101B-9397-08002B2CF9AE}" pid="89" name="x1ye=87">
    <vt:lpwstr>Xr8v8R2pYQcXgiset71ak2QXTPIVVqfoB/ReGAcHH+DsRZjcwGWutTh+pyTXLkPopu4diCQ0s7q0wUV/hVWHicGhBnK5YB8K3Q4WtkBvbKEu/woEQUI5gMEzQsGH6y9F5f3xqu6Rm52yXAeOX+i1isVp1Bqi94SEbwhgy+tE2FpCAG27Nide85Rcwxj/Oa1Xug0mCQo+VV3WhjYh3Rnt/5OGH6nD/HbrdTxz1F+mlpe046GRqAAjCN5E98fERNN</vt:lpwstr>
  </property>
  <property fmtid="{D5CDD505-2E9C-101B-9397-08002B2CF9AE}" pid="90" name="x1ye=88">
    <vt:lpwstr>ec+ochiWZDgIfA4XsBe5YLdf5zAZ6uWM/ONpAkE+uKZki8LlklXkZWuELki6FugbXYvM1QcCutjm77Ocy/T4eRD39ZRp0JN4M2FzVUg2Nd+FqJeMlRosbTRucZpjdc8POZkPpNGotN+5k5DASNHqA760Joo9NrEV+GgAJkTxuBstD/gsWCij68579lsV/LtIVL9veiT19Sfqh4UjLXq4Jj93VKESoS0weHC4ci9Rp3Ot235L20ScNlxxoKp2pOV</vt:lpwstr>
  </property>
  <property fmtid="{D5CDD505-2E9C-101B-9397-08002B2CF9AE}" pid="91" name="x1ye=89">
    <vt:lpwstr>5nF9UlLI/Nyx4DKrHnZkuXAgJOvFPEdtMXDpNpG4+o6HBxn1TCZ77wG0L/PUWaokyZNfcFcq0gqvFF0bT+EtrcN1i24We3OdGC/MR/0/gHVN59gUYIXu7UI6AmzC8S63DKnR3jS5fh7Lq07uHwU3n0EgvV77AxOq5t65LhANkQZmZmLLzYhvT6abCGphwF3mRaJprBR/authzHg44zEFdeRCb/2pY4cG8jy0fbl5AbkEDEcMxIc5tz4sTHAPy2+</vt:lpwstr>
  </property>
  <property fmtid="{D5CDD505-2E9C-101B-9397-08002B2CF9AE}" pid="92" name="x1ye=9">
    <vt:lpwstr>1xyy9K+IIYRfOEpvSLOrVh7jyJWbthbyOAMp7bxxoiZBQmkKgersVQd+e99eQ3IIHPCqzfTcK+LJXGukvMqYTD5pO0XP7Nnx8Op+pNUIKBQ7GIusCpj1EK5ZctHSto5MzQxNJ7+eAusXtWtP91bwzYKCN4iuiIXdIk2yhh+WmYKiUd62QLYbLZpTlxoBfwco2833LZMKzs0spMPoXPX6HHTTZmQShT+29JKsrILU8ZG30Nw9jK2K8tL2XKcTpfS</vt:lpwstr>
  </property>
  <property fmtid="{D5CDD505-2E9C-101B-9397-08002B2CF9AE}" pid="93" name="x1ye=90">
    <vt:lpwstr>hTGhIivCVst6oowporJ5h6r7awtYKXRR1BxN5+onYP1iWYjlT8ARklps7gWAAA</vt:lpwstr>
  </property>
</Properties>
</file>