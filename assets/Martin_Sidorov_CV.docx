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Pr="00ED287F" w:rsidR="00E0537E" w:rsidTr="20D1EF0D" w14:paraId="69F5809A" w14:textId="77777777">
        <w:trPr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Pr="00406D8A" w:rsidR="00E0537E" w:rsidRDefault="00E0537E" w14:paraId="2AAFF908" w14:textId="77777777">
            <w:pPr>
              <w:rPr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2236" w:type="dxa"/>
            <w:shd w:val="clear" w:color="auto" w:fill="084B81"/>
            <w:tcMar>
              <w:top w:w="500" w:type="dxa"/>
              <w:left w:w="0" w:type="dxa"/>
              <w:bottom w:w="200" w:type="dxa"/>
              <w:right w:w="0" w:type="dxa"/>
            </w:tcMar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Pr="00406D8A" w:rsidR="00E0537E" w14:paraId="227BC621" w14:textId="77777777">
              <w:trPr>
                <w:tblCellSpacing w:w="0" w:type="dxa"/>
              </w:trPr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Pr="00406D8A" w:rsidR="00E0537E" w:rsidRDefault="00E0537E" w14:paraId="3BF168DF" w14:textId="77777777">
                  <w:pPr>
                    <w:rPr>
                      <w:rFonts w:ascii="Arial" w:hAnsi="Arial" w:eastAsia="Arial" w:cs="Arial"/>
                      <w:color w:val="FFFFFF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E3D7DA" w:sz="12" w:space="0"/>
                  </w:tcBorders>
                  <w:shd w:val="clear" w:color="auto" w:fill="084B81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:rsidRPr="00406D8A" w:rsidR="00E0537E" w:rsidRDefault="00C04BDB" w14:paraId="3750F8FF" w14:textId="77777777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  <w:r w:rsidRPr="00406D8A"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  <w:t> </w:t>
                  </w:r>
                </w:p>
                <w:p w:rsidRPr="00406D8A" w:rsidR="00E0537E" w:rsidRDefault="00E0537E" w14:paraId="386D1B24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Pr="00406D8A" w:rsidR="00E0537E" w:rsidRDefault="00E0537E" w14:paraId="4CB6F903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</w:tr>
          </w:tbl>
          <w:p w:rsidRPr="00406D8A" w:rsidR="00E0537E" w:rsidRDefault="00C04BDB" w14:paraId="016C91E5" w14:textId="77777777">
            <w:pPr>
              <w:pStyle w:val="divdocumentdivinnername"/>
              <w:spacing w:line="1120" w:lineRule="atLeast"/>
              <w:ind w:left="840" w:right="840"/>
              <w:jc w:val="center"/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Martin</w:t>
            </w:r>
            <w:r w:rsidRPr="00406D8A"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Sidorov</w:t>
            </w:r>
          </w:p>
          <w:p w:rsidRPr="00406D8A" w:rsidR="00E0537E" w:rsidRDefault="00C04BDB" w14:paraId="3D25B09E" w14:textId="24697B95">
            <w:pPr>
              <w:pStyle w:val="divinnercontact"/>
              <w:spacing w:line="380" w:lineRule="atLeast"/>
              <w:ind w:left="840" w:right="840"/>
              <w:jc w:val="center"/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Estonia / Harju </w:t>
            </w:r>
            <w:proofErr w:type="spell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Maakond</w:t>
            </w:r>
            <w:proofErr w:type="spellEnd"/>
            <w:r w:rsidRPr="20D1EF0D" w:rsidR="20D1EF0D">
              <w:rPr>
                <w:rStyle w:val="divPARAGRAPHCNTCdiv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 </w:t>
            </w:r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  |  </w:t>
            </w:r>
            <w:proofErr w:type="spellStart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Github</w:t>
            </w:r>
            <w:proofErr w:type="spellEnd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: </w:t>
            </w:r>
            <w:hyperlink r:id="Ra95248fc819b4cf1">
              <w:r w:rsidRPr="20D1EF0D" w:rsidR="20D1EF0D">
                <w:rPr>
                  <w:rStyle w:val="a3"/>
                  <w:rFonts w:ascii="Arial" w:hAnsi="Arial" w:eastAsia="Arial" w:cs="Arial"/>
                  <w:sz w:val="18"/>
                  <w:szCs w:val="18"/>
                  <w:lang w:val="en-GB"/>
                </w:rPr>
                <w:t>Matrix278</w:t>
              </w:r>
            </w:hyperlink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P: +</w:t>
            </w:r>
            <w:proofErr w:type="gram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37256455348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</w:t>
            </w:r>
            <w:proofErr w:type="gramEnd"/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E: martin.sidorov27@gmail.com</w:t>
            </w:r>
          </w:p>
        </w:tc>
      </w:tr>
    </w:tbl>
    <w:p w:rsidRPr="00406D8A" w:rsidR="00E0537E" w:rsidRDefault="00E0537E" w14:paraId="0A538C22" w14:textId="77777777">
      <w:pPr>
        <w:rPr>
          <w:vanish/>
          <w:lang w:val="en-GB"/>
        </w:rPr>
        <w:sectPr w:rsidRPr="00406D8A" w:rsidR="00E0537E">
          <w:headerReference w:type="default" r:id="rId7"/>
          <w:footerReference w:type="default" r:id="rId8"/>
          <w:pgSz w:w="12240" w:h="15840" w:orient="portrait"/>
          <w:pgMar w:top="0" w:right="840" w:bottom="400" w:left="0" w:header="0" w:footer="0" w:gutter="0"/>
          <w:cols w:space="720"/>
        </w:sectPr>
      </w:pPr>
    </w:p>
    <w:p w:rsidRPr="00406D8A" w:rsidR="00E0537E" w:rsidRDefault="00E0537E" w14:paraId="4233B551" w14:textId="77777777">
      <w:pPr>
        <w:rPr>
          <w:vanish/>
          <w:lang w:val="en-GB"/>
        </w:rPr>
      </w:pPr>
    </w:p>
    <w:p w:rsidRPr="00406D8A" w:rsidR="00E0537E" w:rsidRDefault="00E0537E" w14:paraId="54BFAA68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11B1873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7F94AA5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P="420E399C" w:rsidRDefault="420E399C" w14:paraId="629E0D32" w14:textId="33018EAA">
      <w:pPr>
        <w:pStyle w:val="divdocumentdivsectiontitle"/>
        <w:shd w:val="clear" w:color="auto" w:fill="FFFFFF" w:themeFill="background1"/>
        <w:rPr>
          <w:rFonts w:ascii="Arial" w:hAnsi="Arial" w:eastAsia="Arial" w:cs="Arial"/>
          <w:b/>
          <w:bCs/>
          <w:lang w:val="en-GB"/>
        </w:rPr>
      </w:pPr>
      <w:r w:rsidRPr="420E399C">
        <w:rPr>
          <w:rFonts w:ascii="Arial" w:hAnsi="Arial" w:eastAsia="Arial" w:cs="Arial"/>
          <w:b/>
          <w:bCs/>
          <w:lang w:val="en-GB"/>
        </w:rPr>
        <w:t>Summary</w:t>
      </w:r>
    </w:p>
    <w:p w:rsidRPr="000B0589" w:rsidR="00E0537E" w:rsidP="420E399C" w:rsidRDefault="00D5230C" w14:paraId="646D0F6D" w14:textId="7985D8D1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 am a </w:t>
      </w:r>
      <w:r w:rsidRPr="258F65F1" w:rsidR="258F65F1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Software Engineer</w:t>
      </w:r>
      <w:r w:rsidRPr="258F65F1" w:rsidR="258F65F1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who loves to learn new technologies in my path of programming. In my free time, I am trying to freelance, just because I love to create different websites on my own on </w:t>
      </w:r>
      <w:r w:rsidRPr="258F65F1" w:rsidR="258F65F1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PHP</w:t>
      </w:r>
      <w:r w:rsidRPr="258F65F1" w:rsidR="258F65F1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together with </w:t>
      </w:r>
      <w:r w:rsidRPr="258F65F1" w:rsidR="258F65F1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databases</w:t>
      </w:r>
      <w:r w:rsidRPr="258F65F1" w:rsidR="258F65F1">
        <w:rPr>
          <w:rFonts w:ascii="Arial" w:hAnsi="Arial" w:eastAsia="Arial" w:cs="Arial"/>
          <w:color w:val="231F20"/>
          <w:sz w:val="18"/>
          <w:szCs w:val="18"/>
          <w:lang w:val="en-GB"/>
        </w:rPr>
        <w:t>. Prefer Linux as my primary OS system for development.</w:t>
      </w:r>
    </w:p>
    <w:p w:rsidRPr="00406D8A" w:rsidR="00E0537E" w:rsidP="20D1EF0D" w:rsidRDefault="00C04BDB" w14:paraId="46F5C7C0" w14:textId="3B3A47D6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If you want to see more of my projects, please go to my </w:t>
      </w:r>
      <w:hyperlink r:id="Rd487064d835644ca">
        <w:r w:rsidRPr="20D1EF0D" w:rsidR="20D1EF0D">
          <w:rPr>
            <w:rStyle w:val="a3"/>
            <w:rFonts w:ascii="Arial" w:hAnsi="Arial" w:eastAsia="Arial" w:cs="Arial"/>
            <w:b w:val="1"/>
            <w:bCs w:val="1"/>
            <w:sz w:val="18"/>
            <w:szCs w:val="18"/>
            <w:lang w:val="en-GB"/>
          </w:rPr>
          <w:t>GitHub</w:t>
        </w:r>
      </w:hyperlink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>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4C27C45C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DFCF3F4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2CA4ECC4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Pr="00ED287F" w:rsidR="00E0537E" w:rsidTr="258F65F1" w14:paraId="57F4506C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Pr="00406D8A" w:rsidR="00E0537E" w:rsidRDefault="00C04BDB" w14:paraId="4E1BF1E5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Main skills:</w:t>
            </w:r>
          </w:p>
          <w:p w:rsidRPr="00406D8A" w:rsidR="00E0537E" w:rsidRDefault="00C04BDB" w14:paraId="211BBE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HTML</w:t>
            </w:r>
          </w:p>
          <w:p w:rsidRPr="00406D8A" w:rsidR="00E0537E" w:rsidRDefault="00C04BDB" w14:paraId="4058B2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CSS</w:t>
            </w:r>
          </w:p>
          <w:p w:rsidR="00ED287F" w:rsidRDefault="00C04BDB" w14:paraId="40A47FF1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JavaScript</w:t>
            </w:r>
          </w:p>
          <w:p w:rsidRPr="00406D8A" w:rsidR="00E0537E" w:rsidRDefault="00ED287F" w14:paraId="25B5744D" w14:textId="1B665A5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PHP</w:t>
            </w:r>
          </w:p>
          <w:p w:rsidRPr="00406D8A" w:rsidR="00E0537E" w:rsidRDefault="00C04BDB" w14:paraId="3D3B742E" w14:textId="02DA14DA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Bootstrap</w:t>
            </w:r>
          </w:p>
          <w:p w:rsidR="00E0537E" w:rsidRDefault="002B4A91" w14:paraId="2CE4EA1F" w14:textId="73ECE3D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Git</w:t>
            </w:r>
          </w:p>
          <w:p w:rsidRPr="00ED287F" w:rsidR="00E0537E" w:rsidP="00ED287F" w:rsidRDefault="420E399C" w14:paraId="5AC74D89" w14:textId="606E8EAC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Go lang</w:t>
            </w:r>
          </w:p>
          <w:p w:rsidRPr="00406D8A" w:rsidR="00E0537E" w:rsidRDefault="00C04BDB" w14:paraId="2AF674D6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SQL</w:t>
            </w:r>
          </w:p>
          <w:p w:rsidRPr="00ED287F" w:rsidR="00ED287F" w:rsidP="00ED287F" w:rsidRDefault="00C04BDB" w14:paraId="4BECF714" w14:textId="6BCA5A2D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MySQL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ED287F" w:rsidRDefault="00ED287F" w14:paraId="73C5012E" w14:textId="67CB450F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PostgreSQL</w:t>
            </w:r>
          </w:p>
          <w:p w:rsidRPr="000B0589" w:rsidR="000B0589" w:rsidP="000B0589" w:rsidRDefault="00ED287F" w14:paraId="400BEAB6" w14:textId="03E66E7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C#</w:t>
            </w:r>
          </w:p>
          <w:p w:rsidR="258F65F1" w:rsidP="258F65F1" w:rsidRDefault="258F65F1" w14:paraId="1ABE39D9" w14:textId="688241D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Linux</w:t>
            </w:r>
          </w:p>
          <w:p w:rsidRPr="00406D8A" w:rsidR="00E0537E" w:rsidRDefault="00C04BDB" w14:paraId="3BCFE0AE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Other skills:</w:t>
            </w:r>
          </w:p>
          <w:p w:rsidRPr="00406D8A" w:rsidR="00E0537E" w:rsidRDefault="00C04BDB" w14:paraId="30EB578B" w14:textId="7777777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Arduino</w:t>
            </w:r>
          </w:p>
          <w:p w:rsidR="00E0537E" w:rsidRDefault="00C04BDB" w14:paraId="4F8A2B4A" w14:textId="3BEC0EA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52EAA42B" w:rsidR="52EAA42B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Unity</w:t>
            </w:r>
          </w:p>
          <w:p w:rsidRPr="00406D8A" w:rsidR="00E0537E" w:rsidRDefault="00C04BDB" w14:paraId="02AB8DC7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Language skills:</w:t>
            </w:r>
          </w:p>
          <w:p w:rsidRPr="00406D8A" w:rsidR="00E0537E" w:rsidRDefault="00C04BDB" w14:paraId="0A6AC13F" w14:textId="7777777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Russian - the native language</w:t>
            </w:r>
          </w:p>
          <w:p w:rsidRPr="00406D8A" w:rsidR="00E0537E" w:rsidRDefault="00C04BDB" w14:paraId="3C8438F9" w14:textId="0C527B9F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Estonian (B2)</w:t>
            </w:r>
          </w:p>
          <w:p w:rsidRPr="00406D8A" w:rsidR="00E0537E" w:rsidRDefault="420E399C" w14:paraId="378A83F0" w14:textId="20AC879A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English (</w:t>
            </w:r>
            <w:r w:rsidRPr="258F65F1" w:rsidR="258F65F1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Cambridge certificate in English - Score 154 (B1))</w:t>
            </w:r>
          </w:p>
        </w:tc>
      </w:tr>
    </w:tbl>
    <w:p w:rsidRPr="00406D8A" w:rsidR="00E0537E" w:rsidRDefault="00E0537E" w14:paraId="52BE2EF4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02170BDF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51C19CF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D5230C" w:rsidR="00E0537E" w:rsidRDefault="00C04BDB" w14:paraId="492F0C2E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</w:rPr>
      </w:pPr>
      <w:r w:rsidRPr="258F65F1" w:rsidR="258F65F1">
        <w:rPr>
          <w:rFonts w:ascii="Arial" w:hAnsi="Arial" w:eastAsia="Arial" w:cs="Arial"/>
          <w:b w:val="1"/>
          <w:bCs w:val="1"/>
          <w:lang w:val="en-GB"/>
        </w:rPr>
        <w:t>Experience</w:t>
      </w:r>
    </w:p>
    <w:p w:rsidR="258F65F1" w:rsidP="258F65F1" w:rsidRDefault="258F65F1" w14:paraId="47EFAED6" w14:textId="092BEE2D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 xml:space="preserve">Software engineer 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| 01/04/2020 to Present time</w:t>
      </w:r>
    </w:p>
    <w:p w:rsidR="258F65F1" w:rsidP="258F65F1" w:rsidRDefault="258F65F1" w14:paraId="1E6F6982" w14:textId="69768294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proofErr w:type="spellStart"/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Wallester</w:t>
      </w:r>
      <w:proofErr w:type="spellEnd"/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 AS - Tallinn, Harju Maakond</w:t>
      </w:r>
    </w:p>
    <w:p w:rsidR="258F65F1" w:rsidP="258F65F1" w:rsidRDefault="258F65F1" w14:paraId="21B85F36" w14:textId="5863B749">
      <w:pPr>
        <w:pStyle w:val="divdocumentsinglecolumn"/>
        <w:shd w:val="clear" w:color="auto" w:fill="FFFFFF" w:themeFill="background1"/>
        <w:spacing w:line="280" w:lineRule="atLeast"/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</w:pPr>
    </w:p>
    <w:p w:rsidRPr="00406D8A" w:rsidR="00E0537E" w:rsidP="258F65F1" w:rsidRDefault="00ED287F" w14:paraId="2CF313F6" w14:textId="0DA9B03A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SOFTWARE ENGINEER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31/06/2020 to 31/03/2022 </w:t>
      </w:r>
    </w:p>
    <w:p w:rsidRPr="00406D8A" w:rsidR="00E0537E" w:rsidRDefault="00ED287F" w14:paraId="04518748" w14:textId="6B826EF5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b/>
          <w:bCs/>
          <w:color w:val="00000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Wallester</w:t>
      </w: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 AS</w:t>
      </w: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 - </w:t>
      </w: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Tallinn</w:t>
      </w: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, Harju </w:t>
      </w:r>
      <w:r w:rsidRPr="258F65F1" w:rsidR="258F65F1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Maakond</w:t>
      </w:r>
    </w:p>
    <w:p w:rsidR="258F65F1" w:rsidP="258F65F1" w:rsidRDefault="258F65F1" w14:paraId="2E298F81" w14:textId="01C92434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Back-end development</w:t>
      </w:r>
    </w:p>
    <w:p w:rsidR="258F65F1" w:rsidP="258F65F1" w:rsidRDefault="258F65F1" w14:paraId="02776315" w14:textId="16410658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API Endpoints developing and fixing every kind of issues (</w:t>
      </w:r>
      <w:hyperlink r:id="R18c177f5f86c4704">
        <w:r w:rsidRPr="258F65F1" w:rsidR="258F65F1">
          <w:rPr>
            <w:rStyle w:val="a3"/>
            <w:rFonts w:ascii="Arial" w:hAnsi="Arial" w:eastAsia="Arial" w:cs="Arial"/>
            <w:sz w:val="18"/>
            <w:szCs w:val="18"/>
            <w:lang w:val="en-US"/>
          </w:rPr>
          <w:t>https://api.wallester.eu/v1/doc/</w:t>
        </w:r>
      </w:hyperlink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, </w:t>
      </w:r>
      <w:hyperlink r:id="R59c9ca223b024bfc">
        <w:r w:rsidRPr="258F65F1" w:rsidR="258F65F1">
          <w:rPr>
            <w:rStyle w:val="a3"/>
            <w:rFonts w:ascii="Arial" w:hAnsi="Arial" w:eastAsia="Arial" w:cs="Arial"/>
            <w:sz w:val="18"/>
            <w:szCs w:val="18"/>
            <w:lang w:val="en-US"/>
          </w:rPr>
          <w:t>https://api-frontend.wallester.com/v1/doc/</w:t>
        </w:r>
      </w:hyperlink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)</w:t>
      </w:r>
    </w:p>
    <w:p w:rsidR="258F65F1" w:rsidP="258F65F1" w:rsidRDefault="258F65F1" w14:paraId="07C19C2F" w14:textId="33C610BB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Sending email, </w:t>
      </w:r>
      <w:proofErr w:type="spellStart"/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sms</w:t>
      </w:r>
      <w:proofErr w:type="spellEnd"/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 templates</w:t>
      </w:r>
    </w:p>
    <w:p w:rsidR="258F65F1" w:rsidP="258F65F1" w:rsidRDefault="258F65F1" w14:paraId="75B88E14" w14:textId="43A4FF1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Redis</w:t>
      </w:r>
    </w:p>
    <w:p w:rsidR="009F01D3" w:rsidP="009F01D3" w:rsidRDefault="009F01D3" w14:paraId="5B412FB8" w14:textId="6E703ABF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Go language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, PostgreSQL, 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M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icroservices architecture</w:t>
      </w:r>
    </w:p>
    <w:p w:rsidR="009F01D3" w:rsidP="258F65F1" w:rsidRDefault="009F01D3" w14:paraId="4622FE7E" w14:textId="64DC208B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AWS SQS, gRPC</w:t>
      </w:r>
    </w:p>
    <w:p w:rsidR="009F01D3" w:rsidP="009F01D3" w:rsidRDefault="009F01D3" w14:paraId="67223FDA" w14:textId="4B953919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HTML, CSS, JavaScript</w:t>
      </w:r>
    </w:p>
    <w:p w:rsidR="009F01D3" w:rsidP="52EAA42B" w:rsidRDefault="009F01D3" w14:paraId="36BC4DEC" w14:textId="4DBD7D20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Unit/Automation tests</w:t>
      </w:r>
    </w:p>
    <w:p w:rsidRPr="00DD4330" w:rsidR="00DD4330" w:rsidP="20D1EF0D" w:rsidRDefault="00DD4330" w14:paraId="3ED17A04" w14:textId="7B902560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vertAlign w:val="baseline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JIRA/Clickup, GItHub, 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Linux(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Pop!_OS)</w:t>
      </w:r>
    </w:p>
    <w:p w:rsidR="20D1EF0D" w:rsidP="20D1EF0D" w:rsidRDefault="20D1EF0D" w14:paraId="784AF62A" w14:textId="47A925E7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Agile development</w:t>
      </w:r>
    </w:p>
    <w:p w:rsidR="258F65F1" w:rsidP="258F65F1" w:rsidRDefault="258F65F1" w14:paraId="3C18E5E7" w14:textId="0D2A84B1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Git</w:t>
      </w:r>
    </w:p>
    <w:p w:rsidR="20D1EF0D" w:rsidP="20D1EF0D" w:rsidRDefault="20D1EF0D" w14:paraId="595410D0" w14:textId="63225898">
      <w:pPr>
        <w:pStyle w:val="divdocumentulli"/>
        <w:shd w:val="clear" w:color="auto" w:fill="FFFFFF" w:themeFill="background1"/>
        <w:spacing w:line="280" w:lineRule="atLeast"/>
        <w:ind w:left="0"/>
        <w:rPr>
          <w:rStyle w:val="span"/>
          <w:rFonts w:ascii="Arial" w:hAnsi="Arial" w:eastAsia="Arial" w:cs="Arial"/>
          <w:color w:val="231F20"/>
          <w:sz w:val="24"/>
          <w:szCs w:val="24"/>
          <w:lang w:val="en-US"/>
        </w:rPr>
      </w:pPr>
    </w:p>
    <w:p w:rsidRPr="00406D8A" w:rsidR="003171EA" w:rsidP="420E399C" w:rsidRDefault="420E399C" w14:paraId="5A786B24" w14:textId="518A22C6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DEVELOPER (Trainee)</w:t>
      </w: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13/01/2020 to 12/06/2020 </w:t>
      </w:r>
    </w:p>
    <w:p w:rsidR="420E399C" w:rsidP="420E399C" w:rsidRDefault="420E399C" w14:paraId="4166DC4C" w14:textId="5DEF1191">
      <w:pPr>
        <w:pStyle w:val="spanpaddedline"/>
        <w:shd w:val="clear" w:color="auto" w:fill="FFFFFF" w:themeFill="background1"/>
        <w:spacing w:line="280" w:lineRule="atLeast"/>
        <w:rPr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Tallink 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t-EE"/>
        </w:rPr>
        <w:t>Grupp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 AS - Tallinn, Harju </w:t>
      </w:r>
      <w:proofErr w:type="spellStart"/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>Maakond</w:t>
      </w:r>
      <w:proofErr w:type="spellEnd"/>
    </w:p>
    <w:p w:rsidR="420E399C" w:rsidP="420E399C" w:rsidRDefault="420E399C" w14:paraId="7B3F4EB5" w14:textId="36BF1656">
      <w:pPr>
        <w:pStyle w:val="divdocumentulli"/>
        <w:numPr>
          <w:ilvl w:val="0"/>
          <w:numId w:val="5"/>
        </w:numPr>
        <w:ind w:left="380" w:hanging="283"/>
        <w:rPr>
          <w:rStyle w:val="span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Elm language</w:t>
      </w:r>
    </w:p>
    <w:p w:rsidR="003171EA" w:rsidP="003171EA" w:rsidRDefault="420E399C" w14:paraId="6F6395D8" w14:textId="3408543D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Worked in a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small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group of other developers</w:t>
      </w:r>
    </w:p>
    <w:p w:rsidR="00C36A4A" w:rsidP="42BC8060" w:rsidRDefault="42BC8060" w14:paraId="0F674FB3" w14:textId="3E032EA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Fixed bugs and 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added new 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features in front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-end of</w:t>
      </w: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  <w:r w:rsidRPr="258F65F1" w:rsidR="258F65F1">
        <w:rPr>
          <w:rFonts w:ascii="Arial" w:hAnsi="Arial" w:eastAsia="Arial" w:cs="Arial"/>
          <w:color w:val="0563C1"/>
          <w:sz w:val="18"/>
          <w:szCs w:val="18"/>
          <w:u w:val="single"/>
          <w:lang w:val="en-GB"/>
        </w:rPr>
        <w:t>https://mobile.tallink.com/</w:t>
      </w:r>
    </w:p>
    <w:p w:rsidR="00C36A4A" w:rsidP="20D1EF0D" w:rsidRDefault="420E399C" w14:paraId="66F0DBA9" w14:textId="1F2C2E8A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Wrote unit tests for the application</w:t>
      </w:r>
    </w:p>
    <w:p w:rsidR="009F01D3" w:rsidP="20D1EF0D" w:rsidRDefault="009F01D3" w14:paraId="1D985294" w14:textId="0AF066D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JIRA, BitBucket, Linux(Ubuntu)</w:t>
      </w:r>
    </w:p>
    <w:p w:rsidRPr="003171EA" w:rsidR="00C36A4A" w:rsidP="003171EA" w:rsidRDefault="420E399C" w14:paraId="6CCD4813" w14:textId="33833E6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58F65F1" w:rsidR="258F65F1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Agile development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406D8A" w:rsidR="00E0537E" w14:paraId="3FE45EB3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A7C5C0D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="00E0537E" w:rsidRDefault="00C04BDB" w14:paraId="3711DC29" w14:textId="01348843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Education and Training</w:t>
      </w:r>
    </w:p>
    <w:p w:rsidRPr="00406D8A" w:rsidR="005B4A8E" w:rsidP="005B4A8E" w:rsidRDefault="005B4A8E" w14:paraId="05CD2CF9" w14:textId="7FDF6210">
      <w:pPr>
        <w:pStyle w:val="divdocumentsinglecolumn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FE11B4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Tallinna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ööstushariduskeskus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9F01D3" w:rsidR="02F414BF" w:rsidP="009F01D3" w:rsidRDefault="02F414BF" w14:paraId="14B473EC" w14:textId="035E9749">
      <w:pPr>
        <w:pStyle w:val="spanpaddedline"/>
        <w:shd w:val="clear" w:color="auto" w:fill="FFFFFF"/>
        <w:spacing w:line="280" w:lineRule="atLeast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02F414BF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lastRenderedPageBreak/>
        <w:t>Junior Logistics IT Systems Specialist, 09/2019 to 06/2021</w:t>
      </w:r>
    </w:p>
    <w:p w:rsidRPr="00406D8A" w:rsidR="00E0537E" w:rsidP="005B4A8E" w:rsidRDefault="00C04BDB" w14:paraId="4337D049" w14:textId="70FBB453">
      <w:pPr>
        <w:pStyle w:val="divdocumentsinglecolumn"/>
        <w:shd w:val="clear" w:color="auto" w:fill="FFFFFF"/>
        <w:spacing w:before="300"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Tallinn Polytechnic School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 w:rsidR="002B4A91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406D8A" w:rsidR="00E0537E" w:rsidP="00ED287F" w:rsidRDefault="00C04BDB" w14:paraId="2434A315" w14:textId="4C0BC8F6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Junior Software Developer, </w:t>
      </w:r>
      <w:r w:rsidR="00C36A4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09/2016 to </w:t>
      </w: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06/2019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32239CE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126119B3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1B481315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Websites, Portfolios, Profiles</w:t>
      </w:r>
    </w:p>
    <w:p w:rsidRPr="00406D8A" w:rsidR="00E0537E" w:rsidRDefault="00C04BDB" w14:paraId="3710BE15" w14:textId="77777777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3abae23d16044dd4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https://github.com/Matrix278</w:t>
        </w:r>
      </w:hyperlink>
    </w:p>
    <w:p w:rsidRPr="00406D8A" w:rsidR="00E0537E" w:rsidRDefault="003D7095" w14:paraId="185900FA" w14:textId="3303BB9F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b3dafb09b26841e9">
        <w:r w:rsidRPr="52EAA42B" w:rsidR="52EAA42B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https://martinsidorov.tk</w:t>
        </w:r>
      </w:hyperlink>
    </w:p>
    <w:p w:rsidR="420E399C" w:rsidP="420E399C" w:rsidRDefault="02F414BF" w14:paraId="449C407D" w14:textId="027472DB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Fonts w:ascii="Arial" w:hAnsi="Arial" w:eastAsia="Arial" w:cs="Arial"/>
          <w:color w:val="231F20"/>
          <w:sz w:val="18"/>
          <w:szCs w:val="18"/>
          <w:u w:val="single"/>
          <w:lang w:val="en-GB"/>
        </w:rPr>
      </w:pPr>
      <w:hyperlink r:id="R65eac31e24df45cb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https://www.linkedin.com/in/martin-s</w:t>
        </w:r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idorov</w:t>
        </w:r>
      </w:hyperlink>
    </w:p>
    <w:sectPr w:rsidR="420E399C">
      <w:headerReference w:type="default" r:id="rId10"/>
      <w:footerReference w:type="default" r:id="rId11"/>
      <w:type w:val="continuous"/>
      <w:pgSz w:w="12240" w:h="15840" w:orient="portrait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095" w:rsidRDefault="003D7095" w14:paraId="1374E459" w14:textId="77777777">
      <w:pPr>
        <w:spacing w:line="240" w:lineRule="auto"/>
      </w:pPr>
      <w:r>
        <w:separator/>
      </w:r>
    </w:p>
  </w:endnote>
  <w:endnote w:type="continuationSeparator" w:id="0">
    <w:p w:rsidR="003D7095" w:rsidRDefault="003D7095" w14:paraId="02B2C19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3AA63CA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5EE95497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095" w:rsidRDefault="003D7095" w14:paraId="54D91086" w14:textId="77777777">
      <w:pPr>
        <w:spacing w:line="240" w:lineRule="auto"/>
      </w:pPr>
      <w:r>
        <w:separator/>
      </w:r>
    </w:p>
  </w:footnote>
  <w:footnote w:type="continuationSeparator" w:id="0">
    <w:p w:rsidR="003D7095" w:rsidRDefault="003D7095" w14:paraId="2AE1EC6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85B3DEA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623C6AD1" w14:textId="77777777">
    <w:pPr>
      <w:spacing w:line="20" w:lineRule="auto"/>
    </w:pPr>
    <w:r>
      <w:rPr>
        <w:color w:val="FFFFFF"/>
        <w:sz w:val="2"/>
      </w:rPr>
      <w:t>.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190512576" textId="1178519781" start="38" length="2" invalidationStart="38" invalidationLength="2" id="tlVUq6+i"/>
  </int:Manifest>
  <int:Observations>
    <int:Content id="tlVUq6+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28A1B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86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1A6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EF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4001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164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EC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7CB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AA5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1FCD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980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E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F2A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0E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DC5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349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22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CC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9CD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DAF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61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60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206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5CC2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6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60D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306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FE16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83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EF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872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9EA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89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226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702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F4A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18E9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6F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3CA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8D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C1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964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448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62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65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2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23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AD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EC6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4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A1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962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CC9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0E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37E"/>
    <w:rsid w:val="000B0589"/>
    <w:rsid w:val="0020475D"/>
    <w:rsid w:val="002B4A91"/>
    <w:rsid w:val="003171EA"/>
    <w:rsid w:val="003D7095"/>
    <w:rsid w:val="00406D8A"/>
    <w:rsid w:val="005B4A8E"/>
    <w:rsid w:val="009F01D3"/>
    <w:rsid w:val="00A1366C"/>
    <w:rsid w:val="00C04BDB"/>
    <w:rsid w:val="00C36A4A"/>
    <w:rsid w:val="00D5230C"/>
    <w:rsid w:val="00DD4330"/>
    <w:rsid w:val="00E0537E"/>
    <w:rsid w:val="00ED287F"/>
    <w:rsid w:val="00FE11B4"/>
    <w:rsid w:val="00FE3C17"/>
    <w:rsid w:val="02F414BF"/>
    <w:rsid w:val="20D1EF0D"/>
    <w:rsid w:val="258F65F1"/>
    <w:rsid w:val="420E399C"/>
    <w:rsid w:val="42BC8060"/>
    <w:rsid w:val="52EAA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0E9"/>
  <w15:docId w15:val="{8DEFFA74-5590-4380-84D6-D7B1F7F4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ivdocument" w:customStyle="1">
    <w:name w:val="div_document"/>
    <w:basedOn w:val="a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styleId="divdocumentdivnameSec" w:customStyle="1">
    <w:name w:val="div_document_div_nameSe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NAMEdiv" w:customStyle="1">
    <w:name w:val="div_PARAGRAPH_NAME &gt; div"/>
    <w:basedOn w:val="a0"/>
    <w:rPr>
      <w:shd w:val="clear" w:color="auto" w:fill="084B81"/>
    </w:rPr>
  </w:style>
  <w:style w:type="character" w:styleId="nametablediv" w:customStyle="1">
    <w:name w:val="nametable &gt; div"/>
    <w:basedOn w:val="a0"/>
    <w:rPr>
      <w:shd w:val="clear" w:color="auto" w:fill="084B81"/>
    </w:rPr>
  </w:style>
  <w:style w:type="paragraph" w:styleId="div" w:customStyle="1">
    <w:name w:val="div"/>
    <w:basedOn w:val="a"/>
  </w:style>
  <w:style w:type="paragraph" w:styleId="nametabledivParagraph" w:customStyle="1">
    <w:name w:val="nametable &gt; div Paragraph"/>
    <w:basedOn w:val="a"/>
    <w:pPr>
      <w:shd w:val="clear" w:color="auto" w:fill="084B81"/>
    </w:pPr>
    <w:rPr>
      <w:shd w:val="clear" w:color="auto" w:fill="084B81"/>
    </w:rPr>
  </w:style>
  <w:style w:type="table" w:styleId="nametable" w:customStyle="1">
    <w:name w:val="nametable"/>
    <w:basedOn w:val="a1"/>
    <w:tblPr/>
  </w:style>
  <w:style w:type="paragraph" w:styleId="divdocumentdivinnername" w:customStyle="1">
    <w:name w:val="div_document_div_innername"/>
    <w:basedOn w:val="a"/>
    <w:pPr>
      <w:pBdr>
        <w:bottom w:val="none" w:color="auto" w:sz="0" w:space="15"/>
      </w:pBdr>
    </w:pPr>
  </w:style>
  <w:style w:type="character" w:styleId="span" w:customStyle="1">
    <w:name w:val="span"/>
    <w:basedOn w:val="a0"/>
    <w:rPr>
      <w:sz w:val="24"/>
      <w:szCs w:val="24"/>
      <w:bdr w:val="none" w:color="auto" w:sz="0" w:space="0"/>
      <w:vertAlign w:val="baseline"/>
    </w:rPr>
  </w:style>
  <w:style w:type="character" w:styleId="divdocumentdivinnernameCharacter" w:customStyle="1">
    <w:name w:val="div_document_div_innername Character"/>
    <w:basedOn w:val="a0"/>
  </w:style>
  <w:style w:type="table" w:styleId="divdocumentdivPARAGRAPHNAME" w:customStyle="1">
    <w:name w:val="div_document_div_PARAGRAPH_NAME"/>
    <w:basedOn w:val="a1"/>
    <w:tblPr/>
  </w:style>
  <w:style w:type="paragraph" w:styleId="divdocumentdivSECTIONCNTC" w:customStyle="1">
    <w:name w:val="div_document_div_SECTION_CNT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CNTCdiv" w:customStyle="1">
    <w:name w:val="div_PARAGRAPH_CNTC &gt; div"/>
    <w:basedOn w:val="a0"/>
    <w:rPr>
      <w:shd w:val="clear" w:color="auto" w:fill="084B81"/>
    </w:rPr>
  </w:style>
  <w:style w:type="paragraph" w:styleId="divinnercontact" w:customStyle="1">
    <w:name w:val="div_innercontact"/>
    <w:basedOn w:val="div"/>
  </w:style>
  <w:style w:type="character" w:styleId="sprtr" w:customStyle="1">
    <w:name w:val="sprtr"/>
    <w:basedOn w:val="a0"/>
  </w:style>
  <w:style w:type="character" w:styleId="divinnercontactCharacter" w:customStyle="1">
    <w:name w:val="div_innercontact Character"/>
    <w:basedOn w:val="divCharacter"/>
    <w:rPr>
      <w:sz w:val="24"/>
      <w:szCs w:val="24"/>
      <w:bdr w:val="none" w:color="auto" w:sz="0" w:space="0"/>
      <w:vertAlign w:val="baseline"/>
    </w:rPr>
  </w:style>
  <w:style w:type="character" w:styleId="divCharacter" w:customStyle="1">
    <w:name w:val="div Character"/>
    <w:basedOn w:val="a0"/>
    <w:rPr>
      <w:sz w:val="24"/>
      <w:szCs w:val="24"/>
      <w:bdr w:val="none" w:color="auto" w:sz="0" w:space="0"/>
      <w:vertAlign w:val="baseline"/>
    </w:rPr>
  </w:style>
  <w:style w:type="table" w:styleId="divdocumentdivPARAGRAPHCNTC" w:customStyle="1">
    <w:name w:val="div_document_div_PARAGRAPH_CNTC"/>
    <w:basedOn w:val="a1"/>
    <w:tblPr/>
  </w:style>
  <w:style w:type="paragraph" w:styleId="divdocumentsection" w:customStyle="1">
    <w:name w:val="div_document_section"/>
    <w:basedOn w:val="a"/>
  </w:style>
  <w:style w:type="character" w:styleId="displaycell" w:customStyle="1">
    <w:name w:val="displaycell"/>
    <w:basedOn w:val="a0"/>
  </w:style>
  <w:style w:type="paragraph" w:styleId="topborder" w:customStyle="1">
    <w:name w:val="topborder"/>
    <w:basedOn w:val="a"/>
    <w:pPr>
      <w:pBdr>
        <w:top w:val="single" w:color="E3D7DA" w:sz="8" w:space="0"/>
        <w:bottom w:val="none" w:color="auto" w:sz="0" w:space="6"/>
      </w:pBdr>
      <w:spacing w:line="0" w:lineRule="atLeast"/>
    </w:pPr>
    <w:rPr>
      <w:sz w:val="0"/>
      <w:szCs w:val="0"/>
    </w:rPr>
  </w:style>
  <w:style w:type="table" w:styleId="displaytable" w:customStyle="1">
    <w:name w:val="displaytable"/>
    <w:basedOn w:val="a1"/>
    <w:tblPr/>
  </w:style>
  <w:style w:type="paragraph" w:styleId="divheading" w:customStyle="1">
    <w:name w:val="div_heading"/>
    <w:basedOn w:val="div"/>
    <w:pPr>
      <w:pBdr>
        <w:bottom w:val="none" w:color="auto" w:sz="0" w:space="5"/>
      </w:pBdr>
    </w:pPr>
  </w:style>
  <w:style w:type="paragraph" w:styleId="divdocumentdivsectiontitle" w:customStyle="1">
    <w:name w:val="div_document_div_sectiontitle"/>
    <w:basedOn w:val="a"/>
    <w:pPr>
      <w:spacing w:line="280" w:lineRule="atLeast"/>
    </w:pPr>
    <w:rPr>
      <w:color w:val="084B81"/>
      <w:sz w:val="28"/>
      <w:szCs w:val="28"/>
    </w:rPr>
  </w:style>
  <w:style w:type="paragraph" w:styleId="divdocumentdivparagraph" w:customStyle="1">
    <w:name w:val="div_document_div_paragraph"/>
    <w:basedOn w:val="a"/>
  </w:style>
  <w:style w:type="paragraph" w:styleId="divdocumentsinglecolumn" w:customStyle="1">
    <w:name w:val="div_document_singlecolumn"/>
    <w:basedOn w:val="a"/>
  </w:style>
  <w:style w:type="paragraph" w:styleId="p" w:customStyle="1">
    <w:name w:val="p"/>
    <w:basedOn w:val="a"/>
  </w:style>
  <w:style w:type="character" w:styleId="10" w:customStyle="1">
    <w:name w:val="Строгий1"/>
    <w:basedOn w:val="a0"/>
    <w:rPr>
      <w:sz w:val="24"/>
      <w:szCs w:val="24"/>
      <w:bdr w:val="none" w:color="auto" w:sz="0" w:space="0"/>
      <w:vertAlign w:val="baseline"/>
    </w:rPr>
  </w:style>
  <w:style w:type="paragraph" w:styleId="divdocumentulli" w:customStyle="1">
    <w:name w:val="div_document_ul_li"/>
    <w:basedOn w:val="a"/>
    <w:pPr>
      <w:pBdr>
        <w:left w:val="none" w:color="auto" w:sz="0" w:space="5"/>
      </w:pBdr>
    </w:pPr>
  </w:style>
  <w:style w:type="table" w:styleId="divdocumenttable" w:customStyle="1">
    <w:name w:val="div_document_table"/>
    <w:basedOn w:val="a1"/>
    <w:tblPr/>
  </w:style>
  <w:style w:type="character" w:styleId="singlecolumnspanpaddedlinenth-child1" w:customStyle="1">
    <w:name w:val="singlecolumn_span_paddedline_nth-child(1)"/>
    <w:basedOn w:val="a0"/>
  </w:style>
  <w:style w:type="character" w:styleId="jobtitle" w:customStyle="1">
    <w:name w:val="jobtitle"/>
    <w:basedOn w:val="a0"/>
    <w:rPr>
      <w:b/>
      <w:bCs/>
      <w:caps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a"/>
  </w:style>
  <w:style w:type="character" w:styleId="educsprtreducsprtr" w:customStyle="1">
    <w:name w:val="educsprtr + educsprtr"/>
    <w:basedOn w:val="a0"/>
    <w:rPr>
      <w:vanish/>
    </w:rPr>
  </w:style>
  <w:style w:type="character" w:styleId="divadnlLnks" w:customStyle="1">
    <w:name w:val="div_adnlLnks"/>
    <w:basedOn w:val="divCharacter"/>
    <w:rPr>
      <w:sz w:val="24"/>
      <w:szCs w:val="24"/>
      <w:bdr w:val="none" w:color="auto" w:sz="0" w:space="0"/>
      <w:vertAlign w:val="baseline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trix278" TargetMode="External" Id="Ra95248fc819b4cf1" /><Relationship Type="http://schemas.openxmlformats.org/officeDocument/2006/relationships/hyperlink" Target="https://github.com/Matrix278" TargetMode="External" Id="Rd487064d835644ca" /><Relationship Type="http://schemas.openxmlformats.org/officeDocument/2006/relationships/hyperlink" Target="https://github.com/Matrix278" TargetMode="External" Id="R3abae23d16044dd4" /><Relationship Type="http://schemas.openxmlformats.org/officeDocument/2006/relationships/hyperlink" Target="https://www.linkedin.com/in/martin-sidorov" TargetMode="External" Id="R65eac31e24df45cb" /><Relationship Type="http://schemas.microsoft.com/office/2019/09/relationships/intelligence" Target="intelligence.xml" Id="Rfd409ecc3a4741e5" /><Relationship Type="http://schemas.openxmlformats.org/officeDocument/2006/relationships/hyperlink" Target="https://martinsidorov.tk" TargetMode="External" Id="Rb3dafb09b26841e9" /><Relationship Type="http://schemas.openxmlformats.org/officeDocument/2006/relationships/hyperlink" Target="https://api.wallester.eu/v1/doc/" TargetMode="External" Id="R18c177f5f86c4704" /><Relationship Type="http://schemas.openxmlformats.org/officeDocument/2006/relationships/hyperlink" Target="https://api-frontend.wallester.com/v1/doc/" TargetMode="External" Id="R59c9ca223b024bf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Martin Sidorov</dc:title>
  <lastModifiedBy>Sidorov Martin</lastModifiedBy>
  <revision>16</revision>
  <dcterms:created xsi:type="dcterms:W3CDTF">2020-03-14T14:30:00.0000000Z</dcterms:created>
  <dcterms:modified xsi:type="dcterms:W3CDTF">2023-01-24T19:10:53.5130565Z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jCMAAB+LCAAAAAAABAANl7WypVAURD+IALdgAtzdb4a7O18/L6MoqjhnS/dqFsVFnMZ4EmUonGBFnKcQkecxnmVIhBZFiCVEMbHEzYHUiYwLQAargFydD93ZfqRghnBpCBKuwEGsn2vWARwlegNscoKTlHn53w1spNOgqeDbYgy10UkdpeSlI8gcsDxEimyZ+gMTKTGV1CO1SaMCY41FQ61SI7k2YhziazLINo4JrGkcBu88r292QRtEM/RGX5d</vt:lpwstr>
  </property>
  <property fmtid="{D5CDD505-2E9C-101B-9397-08002B2CF9AE}" pid="3" name="x1ye=1">
    <vt:lpwstr>eMyG198ZJFuA9VsWh+/58QV6N2C6rqorhv3o7Yljmq+C+kln8ihjhV2d+MX/ctdAuP0WvWHqnp0BgXV+fSwSjQH3AiQ6sIN2xgnqPc4y6HieCj7T9Dizz719MzIFbm7N9KoaopR1EeuQujSIraFyjCDSJU0AIN21ok6HzvUxrq9JFcJqRLMVtXSYyBcq4h4HRpbMxPZly2vDEVvQrySUBELQeDjz75i/bVsiLh7VbaVTLhV64FhcNSooqN0FZb2</vt:lpwstr>
  </property>
  <property fmtid="{D5CDD505-2E9C-101B-9397-08002B2CF9AE}" pid="4" name="x1ye=10">
    <vt:lpwstr>1gISezDH9MM+168XnvWy2xKe1/U5DATqU+rXL9OkNsZVdBMRx7BBekEn3IK9n8++TloNcY++7rhpjuMersWbDdPQHgBWKmHlC6JmGHvkZI5Sxk4tvyDHCqvmgvdckamDQtQSbuJNMpuhK6XnxGvActGzv+84hT+lELZdjqWSVkaVU3osqcupvZMLDbOSKtUciR6dotRr+Alc4KyYtPHSVkRIOPTOnsc1gZn1C1g4Aupu6wTVdILQX5j/aEBmVj5</vt:lpwstr>
  </property>
  <property fmtid="{D5CDD505-2E9C-101B-9397-08002B2CF9AE}" pid="5" name="x1ye=11">
    <vt:lpwstr>DSo7XyaP4nGHpoXhzx+Fkw15lN8OQAsZcoGY+wXH8W7hzoRdRJZ1IkOmVzZg25KmB8iHNOOQlN9MT8EW0TJuWcrlCy5XiG/8mq9w7yWZt1y+CEic+/084JtwKVtFtjAJrwS08tgYnTKvcfLvLdLDlliqmxuqgd23j3R+yF8bAo0v9xrbg7aIYelc9x/cs5/KUzrV9NIweTvv8NvAkdpz9jjgD/d85DoOxeiEESyp/U+8DQYqm572nIOk+7PoZKd</vt:lpwstr>
  </property>
  <property fmtid="{D5CDD505-2E9C-101B-9397-08002B2CF9AE}" pid="6" name="x1ye=12">
    <vt:lpwstr>APTbjw0p7qEHkZuPHt2YaZ2lCoadng2CkPIQ9vnIPeGa/ZgCxXO0JzSzfVmIhHtJXgX3Twvcwhm6eQ5VXwU8gWnEaiVshZTBtnPMiKLlnSr6a3W9bgDFKg3vxscTCjH/9g1pAGy0cIseDCZFKglCYR+iNHGBij/46P9Ehgn1TYnaQF+OzWUYvAQa6RKWCnPHGe4iUsMGBHp9QIqp1iHYnDpSfv5JFc4jglGhujdfKZEXYstdkDk66m5rcVNv1OI</vt:lpwstr>
  </property>
  <property fmtid="{D5CDD505-2E9C-101B-9397-08002B2CF9AE}" pid="7" name="x1ye=13">
    <vt:lpwstr>gz1h+aRnlMxTmtxh91WoxDGX6zM9ULSM7rwV7pYwjQxaZ6pqE4mdrqXYZXcmSzD8VbkjpwoR2O9SjTfWJAqxKSZIm1BfLcDuZP1neirqcrDSOnY8BkATSSX/IxTdZ4mKWnlzcb3d8SRq2m0Gy5CqnyAdje6w/tqrrO1thAkdjLsj9eCrdUXVqDWtQcH4q13LrPb/S8+M3OurwzWa1+UOXenkQfMPv3Ua63PHUlJaaN0aP0H669ryp+O6leHuoIp</vt:lpwstr>
  </property>
  <property fmtid="{D5CDD505-2E9C-101B-9397-08002B2CF9AE}" pid="8" name="x1ye=14">
    <vt:lpwstr>jTkoj3g6yv9Qejs5wk2Ri/m6trIAF/jAk/tM6dWnz5hp7iuYlHKncwl77sO877Nx+a8dSKibiG9wBumvmNOxj8vMWurbCSGKjI6Dsr1MAepNcFPjpcepTFW9o3ij62VT/YBPAqaJ/yEiqBEG6xp9B6d1AqFb7ZTi96q54JoIIde2gAymKUC8fRU9gwQztizjmRGcwR1/dlGVDGIC3VGaHhRVpOLqDwgwnBdZYitcetDNNtMQCRp0S9pybuymzI/</vt:lpwstr>
  </property>
  <property fmtid="{D5CDD505-2E9C-101B-9397-08002B2CF9AE}" pid="9" name="x1ye=15">
    <vt:lpwstr>dLWjGYIsgTAC3it5ZEdncgQ+WkgePrHgvkYtyWBGyn4lTshATIpjTEuoVcjrvjexJYPU2udpFqhwd8Lhg0CMLQZLJV1qkJjQptUFaBj9sPfvyp6uLTSJWKlDSlnWPgQ93baXvMWeux+kuThdG7WR8AzEzBIKHLAVqy1GZadM2v8DfRTBtM4tCdg1bTGDY1T/fq45Cx/6yOAk0QpBR6hMuhNdTdIwq33Kf9ArGJ/+1Ys4wKDVq7mtnnHWP1TCy8o</vt:lpwstr>
  </property>
  <property fmtid="{D5CDD505-2E9C-101B-9397-08002B2CF9AE}" pid="10" name="x1ye=16">
    <vt:lpwstr>VceiyE2ty7RvrQk0KGb7WrlONLII8Wm1qm9FIsyWbDFh4EXTxrTTLE7365awODE64ChDwBwlRRCeM5b5AvkXP5BN5GSxAiOz7vHHzYQN1NsspHW5NwyQrCSu1aiBPntyvrjecYC0QCj3fvPrPu6Idn9mXDYD1QWAK0mjc6sDmczdqQS0HplSs+CKqlfVUm5Gh1thTADRu1Kc9St4cN9VdSHeVPX9q0ZM9/GyY1B+hjmkgz1dPgQffzl2DU/fvPY</vt:lpwstr>
  </property>
  <property fmtid="{D5CDD505-2E9C-101B-9397-08002B2CF9AE}" pid="11" name="x1ye=17">
    <vt:lpwstr>Et21U1PimwuuW4qsMhEreuo+UohDSjXKZbmdfowkifBk0DijANEGtmqMJFhP5p2Ws1vY3B38bhrkI/VcPxdnnUzXcLCk6tezMxHzHqW4n36D/ULTxaXHXk4H7S5vbQvEU7joS+xe1Xo6AoACsmS7/8LShaoYUAp2MwpIGeLMpHhi9j2P8fa93vDnknACLXMm1IfXzh6IcliP6OuoOt/Fs/I7oVp917f4ZSbK/Hzd2aFlYBspvDhj5z/S3MrpOiT</vt:lpwstr>
  </property>
  <property fmtid="{D5CDD505-2E9C-101B-9397-08002B2CF9AE}" pid="12" name="x1ye=18">
    <vt:lpwstr>MBVyOKlwjBU22nmc7o/Nktl1uEikK29tfuY7YTYDAcp3xMRajEMzIbe7WdtPvcdZMUq1Hw9jr/ltWtF/vsNSr4np6/58XLEBZIVzdAQt4GDsmjJjrwFG37VhCCqLtJbZXCjezg37E7fm665GjMx8sHmWz1NC2qeKyeH5ryPRvrddpfeyWrytsRQ5vkbz1WFWEpbQbYNECnaPnecvJNwg8/oonP9YqFP46yRC/+ES9JfP6BjjHHfyFY9kF+1aTfk</vt:lpwstr>
  </property>
  <property fmtid="{D5CDD505-2E9C-101B-9397-08002B2CF9AE}" pid="13" name="x1ye=19">
    <vt:lpwstr>ww5hmGTpZ4Lh5/nB/qXqPTFQ7xuYX/QYCOJ9b3sr0qtaJCFxjc0tU3nFavg9dlMfwd/H6pM1+kOCq39rDWDAuoj5ARX3wgNe1hqdjH7zTpvSzBxaGMZDjpO/XiCiSj8Tj+xUvh8mRmHVjQIaKCAbbST/5PBBHOC2GDgdt9W+ByvbJdUfduRbREAqouA4ORbi2WGGI3uM3vgy4jsAya59wEUqhwX7riMmIIpwRy/849wdgcDUdGuMxspkLdOUZ5f</vt:lpwstr>
  </property>
  <property fmtid="{D5CDD505-2E9C-101B-9397-08002B2CF9AE}" pid="14" name="x1ye=2">
    <vt:lpwstr>YSybaaByf/nCagtqrlMLg/jpJQb02ZVcUxnT8cRq++7USt5AeLiTeZ8Dt5SLZD2sIcFlIy8YmtRqV6qqGrGNHjY+47pt/4/bpWywYBfF09i02g12HMFtc2iz//CeUGT4p867tABNN9ImwmwPm5dBcEuK7rECEtdx0+drxiJQK+c97R5LyBwhoksgelTZAfVVvwtT6alHJU4ktYQn+WIhhNgr3CWwDgBV8QExq6yrpIT/xwoRGRHGZN8a27UOz7A</vt:lpwstr>
  </property>
  <property fmtid="{D5CDD505-2E9C-101B-9397-08002B2CF9AE}" pid="15" name="x1ye=20">
    <vt:lpwstr>KXfUCD0UX+Iu8cxL6LUk+hiBIlGRfPv6nUIsJwOaZOnZlJZm8EVZhIe00d9fCI4JMTD+sJEdm5WganoB8FuDwDZsGQDrnq4Li0ZKxD8883Yha5WmOK0eY56WQxVkhtlW/OOt1lsUgdAU6hsBZ2HSyKB1Mp6Gz+bE7DVFSQGSRrY5SNg+60/c+MIxLl9oKsUgO9XOZ7Z2NM+nfhAZagswzKADaktFu688vUHIDJrshNnU73Qp1CdvJdIO4wDKpiy</vt:lpwstr>
  </property>
  <property fmtid="{D5CDD505-2E9C-101B-9397-08002B2CF9AE}" pid="16" name="x1ye=21">
    <vt:lpwstr>9t9kamSWDJzF1/6iVvdAp6Lh4FAxTUFkKqgNbZVVo2CY4VxDcs5XeEqpQvtUOon9EmusMp3EDNpqD/IzybUq+q0yLD3rkK6/iVtaD6SZpDHlcjoIkBrt/xFdx5xPfPjr+pcPPngKS6axrvXDdCJs/3IwSFYBJwjcQcd1QCzV+ASVHrNZYHrF2ckWnTVio5hsgzjTyOBZ5gUaI0l6/EVaDtcEKlX98qBig9eh2Kk8mZul5UUyLP6LtBAIlMbmq0V</vt:lpwstr>
  </property>
  <property fmtid="{D5CDD505-2E9C-101B-9397-08002B2CF9AE}" pid="17" name="x1ye=22">
    <vt:lpwstr>VfbTZN7xUM7+KVo17cSZoCq/DkiyWOir0Aqox+PF30IwVqm7sSlUm3hL0dJMjINx5/TInGFYwtgw5PPM1fCymEIWl6XWmUUYctnVgRK3ty0MmKtXM6mY7F9llc4t1qoe6vfjY7kO70YNPNVwpr4icFcJHb8OpPzZIG7MQ1uKmOfMlMv5G8q8UH7htCO1A7NksqqtlgfVjeGE194muYSvczOJ9+FOY3DU51e9E2jmLZrgKrq1XRHhN4RxdoAgz2q</vt:lpwstr>
  </property>
  <property fmtid="{D5CDD505-2E9C-101B-9397-08002B2CF9AE}" pid="18" name="x1ye=23">
    <vt:lpwstr>A1Zhl1qn4WtSMN9XaIb+YNVb0V7lgprsY4s6dgIBpfGgeBkdoPDNAbAb5xF5ieaWQtuTJWqioIpIfJHL78QRI3VgZMuvlvg/m7EjzcFf1qhxG4z929DVaOA+LgPwIrr1q2wDsfJTHB4oJ42VQ+6Ljsio/R0S9VvQmg1vG/f+wn1Q0v8arx/2Q+arw7AFxmz7TFI52DaTQ0hB5KE/SLITk0PNlUow5aNTfSQ576wFn/+dR98e96H1LLy+LL1BHCR</vt:lpwstr>
  </property>
  <property fmtid="{D5CDD505-2E9C-101B-9397-08002B2CF9AE}" pid="19" name="x1ye=24">
    <vt:lpwstr>9460ogR+juMr1U1ZNOTYuMdX3byee7hiYNZCp85PcSRaXZ8Bv+I/+IzLLe/shRJsWO7KEtKSRj+8Pxtm1B+LF3/zLBwbGP41a7YqKXLdfC/FYlLhjirlUrQfvgmYIqUQXld4aA0swgPScLwHg3NRriMmxndEErC/crSo70Jwg9kTp6c7gqEVs4XiMLpETeTTKOMOaFYd1AXoUMdtZcoIjkBqne8yBgbzV6ZIf+3KFf/I6889sQxtQUzIueCkfx3</vt:lpwstr>
  </property>
  <property fmtid="{D5CDD505-2E9C-101B-9397-08002B2CF9AE}" pid="20" name="x1ye=25">
    <vt:lpwstr>su1JfCTjWcM5NNVZkB78f3gYGnp1DRv7w+9pRa0J+3K2aZ7ojODdtQQi8p+Qak4L/mshbqzFIMu1WJSKFxUFTzuo7SmLIPkYRJeLg8qIOsIJwbX239nK7iwCT0p/8bH3JpyJIQ7fMOjrcPdiYOcHlZfAEQE7mXmOAksAsGQSCoV9StSakYMuvLaUQq3ix52nWPKcyuSFzcyqclnydI9/3LcHNiMDAkf+CpO/7iGTdHyilFFnoYwFFK0QLE7gnAk</vt:lpwstr>
  </property>
  <property fmtid="{D5CDD505-2E9C-101B-9397-08002B2CF9AE}" pid="21" name="x1ye=26">
    <vt:lpwstr>+/f5TXuGVqV9utZLVw5g5skLNN7FllPmGCtrVMm2tBjt6OuUMGNkbir+gg/NBNZJHNxUNKfLaLjScgYix1l5FI1W3gzPmjIZKVwF/Dv8PohAE3PdmLsqKZINEH/mBOKgOQ2Ce1q4tOcIFRKlmox3Npi3uWZfmkqaZdckUnPyoYRSzxvVvFHebCgwDvMjj0eZE/Cd99zDUZ/TYIu7+QpMfXVpQXDuBz7RYSvOUlA16R/le0X42zii9WsM2qoPNjI</vt:lpwstr>
  </property>
  <property fmtid="{D5CDD505-2E9C-101B-9397-08002B2CF9AE}" pid="22" name="x1ye=27">
    <vt:lpwstr>q4Q2SAMfyePDkYfDsR8JdAIdjpxVvxV5wGsKQwR2Sote2uAe92++6BVkPF71HF7VqALB5luLfeiK/7gIFyRAAss7tdZMpEqZR+1j5LkxFgP32Iy9jrgohJMwuSO+dlDm4Qzz6m5QDL2ehsnuXcrDg73OfIaYoToc0D7iz9nOiH7c0Oc3UoFrG+YHAmyf0wMPP48VIfEm07tTyucZKXNBiD9Sb0SN26ROyALULNZ80KiXt9Z77rAoyqwJvmV9J+k</vt:lpwstr>
  </property>
  <property fmtid="{D5CDD505-2E9C-101B-9397-08002B2CF9AE}" pid="23" name="x1ye=28">
    <vt:lpwstr>azpTiUGbQDzD+pOIb9HIyn0SoHSrYv7ByPqb9P0pYkMZG5NHhGvLDz3m31hgT96WYjQgSkMjT0Q2y3WvqjQd8oEVg8BaE8gMTuN87Jhmb1naw5nug6dRkw2aYd/3c798AstC5ORJmQrlCP5SqqBXyRL5URU9LjbnZOLzIr4Kq7QuAJRw9PjOvBHIksyeRjkJMCap3/g+JuP8nQ4V2jwGZahV+g+ml+95/4rka0u0GStxVaZ9iqz36+WJoTSXBIa</vt:lpwstr>
  </property>
  <property fmtid="{D5CDD505-2E9C-101B-9397-08002B2CF9AE}" pid="24" name="x1ye=29">
    <vt:lpwstr>TnRiyLzqqh33wz2XKv3C6x28x6ZdL4lLQquL1V8eiKi5OVuLFb1KjRIVlSsDy2tX9tcX79P6OCUano1cWZCxjpqYmb9/hp3XgJsekme7O5qANpaBiqFPTbMb93+Plfu5fRBtEv8pT7GnlknXSZcGRZrLGbBqnFXH5RPJ+HjB4lW8km6B7hvWDkEbIvLl9RrCVF4Se/yItwFtYmZyVBANTjMTCoRW/P5WsJpRwgo0hw1FfiYyAvdIFSwmJASQXq2</vt:lpwstr>
  </property>
  <property fmtid="{D5CDD505-2E9C-101B-9397-08002B2CF9AE}" pid="25" name="x1ye=3">
    <vt:lpwstr>9coIOGjmOkRz3nVd/PFlc/ngV8lFkkePjPT+tHNOwp0QCIZ8CsYmrTd2zvaQRy295LE4UTV3ODv9RscPBNtL065YO06dEzC1zxZbFVR1eXvSCMuBfBJd9+ZmXTGr+/E0RGV5iI18fdJyFl5FsDxFi6eni+BKwHB5t+w0yINBH81I6vLj1mFHIcvSHkz9tuTQ8v9b3J/Adqgb3PTaKq3VLBZzUxtfIf1GcMYVXlIPx6cQqjUxGwRQad+7WqeJ0LR</vt:lpwstr>
  </property>
  <property fmtid="{D5CDD505-2E9C-101B-9397-08002B2CF9AE}" pid="26" name="x1ye=30">
    <vt:lpwstr>iY7jhKcNBKxlkoXrFrr+OyOvvoJlGmT8jg2Kn/yjBaYlErSv3y6dEu5oVuJ6FNdYHtMkEEq6mIKsou9pykByFBUrtAICZc09QVAZkIWyVLsP6qWEa8u0icfKU66GlGGV8HBMU8HdqRXOms5NLZ2Jx9E/YbggPRk5c0gyTJYgiRfZ5PIE8sXoY6D3EWzgMhKI4mRGcWuzWgT5Ek+GBQ1rwRjPYv7ju58K0l1QP5iAn4LZzdGmXTIEen3CDoMVUE3</vt:lpwstr>
  </property>
  <property fmtid="{D5CDD505-2E9C-101B-9397-08002B2CF9AE}" pid="27" name="x1ye=31">
    <vt:lpwstr>v4KFifFHUXTQ+S0ofHTpIUS/JTYxvQmOStSIPXRADrPtAANW4Oy5kmbBz+/IPN70No40VnQJ2gmvQaI6UUS++s5d+EeIK3ZnIPFNByKsqs+GcW3k6XxZPXnTnENXZpY47dUhO9ULRYwN2oGS/MA5TDlu6Rk/poB3fKQcO1B3F+tQTZf0ci3/BteCukwMSP6tbmO/m6f9AkZbDUpomxsTseAC6iqATRY+htLAuY5Z8sYfeU/nrvXlD1eO+n0/uWR</vt:lpwstr>
  </property>
  <property fmtid="{D5CDD505-2E9C-101B-9397-08002B2CF9AE}" pid="28" name="x1ye=32">
    <vt:lpwstr>AFpcljw7pZBTM45s2yih8dDaWVtl5AbOZ3C6GHS1XIqS4Xc/IdybeRiA83PCm8+le/MTQdxMmG9++MPLMS3RBwx6l5LcdrZtH81ZJ9kmH1l4FDFj4YZ1HSMXrrtYoWgRIXg1De8ukOrriB3xsTU66dFdCsFCGwvljGrcM5z+gQQV47z+GDmE6TRT/i6XdwogBO1CYLOrwaswD6Nh2HEy5a0O/iva0Rq7+gqd0bEDeGBimxLJn18tlC+8z+kbOLH</vt:lpwstr>
  </property>
  <property fmtid="{D5CDD505-2E9C-101B-9397-08002B2CF9AE}" pid="29" name="x1ye=33">
    <vt:lpwstr>xvFRO4YPH+ARHb03FRvir/3gMC+kW7pg+5rz61qxwiT4aMfdtf2xRKRTiMScNCoBAAjG2vqg/wTiTRM0hzxbli47EZ4TLc37CTRqXI8KT1g8x8BKmhuc2jWj4O0VL9q9Ff/063edORe9POoEV/vLsVDkvys/POlKmVx5mQTzHXoQ+G7vv2/rWkSKaHWxyPhTUUWX1HQJzO6TCHIv1T5yssDv1x404wXFXYSoG5aT/iFDZz/4Wgm36Esp6Sxpmf2</vt:lpwstr>
  </property>
  <property fmtid="{D5CDD505-2E9C-101B-9397-08002B2CF9AE}" pid="30" name="x1ye=34">
    <vt:lpwstr>z5wphZHXprLK1fNfRSihh08iLN9T8QbkrnBhqTlRAhg0ANXrptL1fB85v74oWlbYfY1qqhCu0mt4/lT7iKP1Z1qVMCeqrUtJb7LYKp3W5o2+rCn8lxAHiWF4XVEEi2CfFGkqteJwwBeDDHe4V/x/dlRwZYtOtJysljYYjTkrcy2eP3M9bxepexGp1cQ2MDI183CYKabfVRT3VHh05iXzMhuTO9hqu4bWH68E7+o1lE+ZGmhqXdHckxj2WYm16Gp</vt:lpwstr>
  </property>
  <property fmtid="{D5CDD505-2E9C-101B-9397-08002B2CF9AE}" pid="31" name="x1ye=35">
    <vt:lpwstr>o8wffcz/bHMPOW+9aP4L5BbQnd7n2ZVUTL+bo8dR0xf4Z+W4LE0bvL8wmh0ZWr5fPELgEjV30lEbBw5FHYTS9xzz8jerNs1/iTDKswKBOTrYpf2kkiQKWXRGAEpFRibfVjHrTVscWSZhaHkz51885t//eZm5u7Rrtuk/TW1jlLdgcPk47I4reRpx/CWs7p9M06+tnax7u+6XeFuzJj8uyZzpO+D7UXTtPkMg45l/fFbaKtaUQ9MmGaNidkdxZm6</vt:lpwstr>
  </property>
  <property fmtid="{D5CDD505-2E9C-101B-9397-08002B2CF9AE}" pid="32" name="x1ye=36">
    <vt:lpwstr>5OTkYQrwCDVTJtHnvKX+fAhLdm/5v/83jh+6jCMAAA==</vt:lpwstr>
  </property>
  <property fmtid="{D5CDD505-2E9C-101B-9397-08002B2CF9AE}" pid="33" name="x1ye=4">
    <vt:lpwstr>afRNYTLHOP0JPVp9BUUXUprImeAEW8aJ87TnKpxsyIBuADbPqtOq88DMlvxzEcmdKg4usHppEUCV4ylGhu2LJX/RBjuu9iJ8DAIxS0NI3RH+7cOC2CSiT45GyI2f2fdtHjI8gkFUmYqT0bQerJTGrQu6twrxrFjyiFSvsFDY8aqT7DE1NfL1mB90NDbqSFuuhPkKgsNAxzFfsR7AGoowOn0NjquUIDAPBxeRNswaEiUxL/6RahStFbBVlORHCSd</vt:lpwstr>
  </property>
  <property fmtid="{D5CDD505-2E9C-101B-9397-08002B2CF9AE}" pid="34" name="x1ye=5">
    <vt:lpwstr>vROuPRBwAEq+myArYHehU339CV2RDlHSkmV7Sw9d6vGiQ1u05VNXEOdLdNGq/r6JjC0nr2F9Uor8XFAj5HTBqcS7NVH7KV0Ba6fvpv1M3dhOCctSSIXfvPbhnGIvOi7+yJpl/xgVJw0CTtd0iVrm55CoWbbK01AJLF59bCaWIQLsrXZ/3N1qjfz0SZjZmTzEu8IwRBP3pjrjgUrgVfTfuv/oBf4wDee/GSnaM0HEVTBQax0ZoRolSW5K3Y5TGKs</vt:lpwstr>
  </property>
  <property fmtid="{D5CDD505-2E9C-101B-9397-08002B2CF9AE}" pid="35" name="x1ye=6">
    <vt:lpwstr>+kdmFirWi3uqbpJe8dpV+Yzlwxwz/HbFTI7WmrBtToGKM57wyo8JLHT3Mf9gvQvqfSmuC3aCKQkVkbUy87krZedPjVJOIBeVexEuBkwT9ZIjOkOd9WOa97TWtpHfv73BjdOhuRHFZ4+SUq1j4xstgbdf41r8aInloGx7VI4XBjbofEJSWCAW64sc0Z/zDPoj6o3ERQJJF7EZJeTOHBNDv+3sZy0B2E48rrLusoRpBlVUbVWBReyFSSnzlqTxeSh</vt:lpwstr>
  </property>
  <property fmtid="{D5CDD505-2E9C-101B-9397-08002B2CF9AE}" pid="36" name="x1ye=7">
    <vt:lpwstr>xJukHQm8vYFvp8+CxfOWxg5M9savQqQTipC8ktlpqPnWbBNFfS9Clc7BYB9MmyRC/zNgZc2YB3UsZg29oVa4Q8coPiU8StSROGF0D/PmUaCUVDu955Q3YoaKxoC765m7WKkDZvG38lrVHyEOjr5BLD6PYoC17KjmX698t4Z5/IGjLLkZOTMiJBl0jl4s6J/TtW4O+QqOwTbXugXzOjbElpbsqA4qTSJgJBYMtx/498GudaoPYsbKgtby0eDRrbH</vt:lpwstr>
  </property>
  <property fmtid="{D5CDD505-2E9C-101B-9397-08002B2CF9AE}" pid="37" name="x1ye=8">
    <vt:lpwstr>Ax9lpxKIE6rNVEtV9fmQUnEI6n26OOGHQ+oyxSDp/dx6Pq0oxmKCyIpG1gVUdugaTSKBxpFgp8kl2DO+pc6xlK1jII9UUDVFsAnjdhcLpeQKW3/4zj37j2Drerdgbp7jeGWQvWoGOAcTjscXKjxvYrgEGvP+TMU5bxX8swDp+ZPiOn9P0SXG6Ywzfy5TReYvmaLr2Zh1KXWWbtFTleyeplhuV5aodZ0mKs3f/WeL+PTaJFzG2PknBjH6/NYwpVl</vt:lpwstr>
  </property>
  <property fmtid="{D5CDD505-2E9C-101B-9397-08002B2CF9AE}" pid="38" name="x1ye=9">
    <vt:lpwstr>KPAWq2obnwVw5QDDT2eFGpVB0mB8EgiOuHy55PXE6bQ8xsXlMdAHquh9smFpIq6mTygPZzeuGadEfFMErdpzp7W4Hf4hO5URe5eEOHEGdAZcO/XLUhoOUYqvPTGnjKsP+9CJrJpAzXD4Z0SY/lC2churxtXhwXejLUVaJ7w9+cOQUlUObbRln8asZuGcCE8V9aSfKYtXCoJrwI6rsjTsMWDndSZKqC1HnKPZF8uUJf/mYhanXSB9ZpYBZzKgFGF</vt:lpwstr>
  </property>
</Properties>
</file>